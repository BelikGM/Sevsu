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92FB" w14:textId="77777777" w:rsidR="00864F67" w:rsidRPr="0085442A" w:rsidRDefault="00864F67" w:rsidP="00864F67">
      <w:pPr>
        <w:pStyle w:val="Default"/>
        <w:jc w:val="center"/>
        <w:rPr>
          <w:sz w:val="28"/>
          <w:szCs w:val="28"/>
        </w:rPr>
      </w:pPr>
      <w:r w:rsidRPr="0085442A">
        <w:rPr>
          <w:b/>
          <w:bCs/>
          <w:sz w:val="28"/>
          <w:szCs w:val="28"/>
        </w:rPr>
        <w:t>МИНИСТЕРСТВО ОБРАЗОВАНИЯ И НАУКИ РОССИЙСКОЙ</w:t>
      </w:r>
    </w:p>
    <w:p w14:paraId="140C72CA" w14:textId="77777777" w:rsidR="00864F67" w:rsidRPr="0085442A" w:rsidRDefault="00864F67" w:rsidP="00864F67">
      <w:pPr>
        <w:pStyle w:val="Default"/>
        <w:jc w:val="center"/>
        <w:rPr>
          <w:sz w:val="28"/>
          <w:szCs w:val="28"/>
        </w:rPr>
      </w:pPr>
      <w:r w:rsidRPr="0085442A">
        <w:rPr>
          <w:b/>
          <w:bCs/>
          <w:sz w:val="28"/>
          <w:szCs w:val="28"/>
        </w:rPr>
        <w:t>ФЕДЕРАЦИИ</w:t>
      </w:r>
    </w:p>
    <w:p w14:paraId="3C9C6D6D" w14:textId="77777777" w:rsidR="00864F67" w:rsidRPr="0085442A" w:rsidRDefault="00864F67" w:rsidP="00864F67">
      <w:pPr>
        <w:pStyle w:val="Default"/>
        <w:jc w:val="center"/>
        <w:rPr>
          <w:sz w:val="28"/>
          <w:szCs w:val="28"/>
        </w:rPr>
      </w:pPr>
      <w:r w:rsidRPr="0085442A">
        <w:rPr>
          <w:b/>
          <w:bCs/>
          <w:sz w:val="28"/>
          <w:szCs w:val="28"/>
        </w:rPr>
        <w:t>Федеральное государственное автономное образовательное учреждение</w:t>
      </w:r>
    </w:p>
    <w:p w14:paraId="581EB15C" w14:textId="77777777" w:rsidR="00864F67" w:rsidRPr="0085442A" w:rsidRDefault="00864F67" w:rsidP="00864F67">
      <w:pPr>
        <w:pStyle w:val="Default"/>
        <w:jc w:val="center"/>
        <w:rPr>
          <w:b/>
          <w:bCs/>
          <w:sz w:val="28"/>
          <w:szCs w:val="28"/>
        </w:rPr>
      </w:pPr>
      <w:r w:rsidRPr="0085442A">
        <w:rPr>
          <w:b/>
          <w:bCs/>
          <w:sz w:val="28"/>
          <w:szCs w:val="28"/>
        </w:rPr>
        <w:t>высшего образования</w:t>
      </w:r>
    </w:p>
    <w:p w14:paraId="2C86EA31" w14:textId="77777777" w:rsidR="00864F67" w:rsidRPr="0085442A" w:rsidRDefault="00864F67" w:rsidP="00864F67">
      <w:pPr>
        <w:pStyle w:val="Default"/>
        <w:jc w:val="center"/>
        <w:rPr>
          <w:b/>
          <w:bCs/>
          <w:sz w:val="28"/>
          <w:szCs w:val="28"/>
        </w:rPr>
      </w:pPr>
      <w:r w:rsidRPr="0085442A">
        <w:rPr>
          <w:b/>
          <w:bCs/>
          <w:sz w:val="28"/>
          <w:szCs w:val="28"/>
        </w:rPr>
        <w:t>«Севастопольский государственный университет»</w:t>
      </w:r>
    </w:p>
    <w:p w14:paraId="4ED3367D" w14:textId="77777777" w:rsidR="00864F67" w:rsidRPr="0085442A" w:rsidRDefault="00864F67" w:rsidP="00864F67">
      <w:pPr>
        <w:pStyle w:val="Default"/>
        <w:rPr>
          <w:b/>
          <w:bCs/>
          <w:sz w:val="28"/>
          <w:szCs w:val="28"/>
        </w:rPr>
      </w:pPr>
    </w:p>
    <w:p w14:paraId="17DE2757" w14:textId="77777777" w:rsidR="00864F67" w:rsidRPr="007C240C" w:rsidRDefault="00864F67" w:rsidP="00864F67">
      <w:pPr>
        <w:jc w:val="center"/>
        <w:rPr>
          <w:b/>
          <w:bCs/>
          <w:sz w:val="28"/>
          <w:szCs w:val="28"/>
          <w:lang w:val="ru-RU"/>
        </w:rPr>
      </w:pPr>
    </w:p>
    <w:p w14:paraId="4097E47C" w14:textId="77777777" w:rsidR="00864F67" w:rsidRPr="007C240C" w:rsidRDefault="00864F67" w:rsidP="00864F67">
      <w:pPr>
        <w:jc w:val="center"/>
        <w:rPr>
          <w:b/>
          <w:bCs/>
          <w:sz w:val="28"/>
          <w:szCs w:val="28"/>
          <w:lang w:val="ru-RU"/>
        </w:rPr>
      </w:pPr>
    </w:p>
    <w:p w14:paraId="1E254583" w14:textId="77777777" w:rsidR="00864F67" w:rsidRPr="007C240C" w:rsidRDefault="00864F67" w:rsidP="00864F67">
      <w:pPr>
        <w:jc w:val="center"/>
        <w:rPr>
          <w:b/>
          <w:bCs/>
          <w:sz w:val="28"/>
          <w:szCs w:val="28"/>
          <w:lang w:val="ru-RU"/>
        </w:rPr>
      </w:pPr>
    </w:p>
    <w:p w14:paraId="16E86B9D" w14:textId="77777777" w:rsidR="00864F67" w:rsidRPr="007C240C" w:rsidRDefault="00864F67" w:rsidP="00864F67">
      <w:pPr>
        <w:jc w:val="center"/>
        <w:rPr>
          <w:b/>
          <w:sz w:val="28"/>
          <w:szCs w:val="28"/>
          <w:lang w:val="ru-RU"/>
        </w:rPr>
      </w:pPr>
      <w:r w:rsidRPr="007C240C">
        <w:rPr>
          <w:b/>
          <w:bCs/>
          <w:sz w:val="28"/>
          <w:szCs w:val="28"/>
          <w:lang w:val="ru-RU"/>
        </w:rPr>
        <w:t xml:space="preserve">Институт </w:t>
      </w:r>
      <w:r w:rsidRPr="007C240C">
        <w:rPr>
          <w:b/>
          <w:sz w:val="28"/>
          <w:szCs w:val="28"/>
          <w:lang w:val="ru-RU"/>
        </w:rPr>
        <w:t xml:space="preserve">информационных технологий и управления </w:t>
      </w:r>
      <w:r w:rsidRPr="007C240C">
        <w:rPr>
          <w:b/>
          <w:sz w:val="28"/>
          <w:szCs w:val="28"/>
          <w:lang w:val="ru-RU"/>
        </w:rPr>
        <w:br/>
        <w:t>в технических системах</w:t>
      </w:r>
    </w:p>
    <w:p w14:paraId="6D752246" w14:textId="77777777" w:rsidR="00864F67" w:rsidRPr="0085442A" w:rsidRDefault="00864F67" w:rsidP="00864F67">
      <w:pPr>
        <w:pStyle w:val="Default"/>
        <w:rPr>
          <w:b/>
          <w:bCs/>
          <w:sz w:val="28"/>
          <w:szCs w:val="28"/>
        </w:rPr>
      </w:pPr>
    </w:p>
    <w:p w14:paraId="41B0D921" w14:textId="77777777" w:rsidR="00864F67" w:rsidRPr="0085442A" w:rsidRDefault="00864F67" w:rsidP="00864F67">
      <w:pPr>
        <w:pStyle w:val="Default"/>
        <w:rPr>
          <w:b/>
          <w:bCs/>
          <w:sz w:val="28"/>
          <w:szCs w:val="28"/>
        </w:rPr>
      </w:pPr>
    </w:p>
    <w:p w14:paraId="3886B103" w14:textId="77777777" w:rsidR="00864F67" w:rsidRPr="0085442A" w:rsidRDefault="00864F67" w:rsidP="00864F67">
      <w:pPr>
        <w:pStyle w:val="Default"/>
        <w:rPr>
          <w:b/>
          <w:bCs/>
          <w:sz w:val="28"/>
          <w:szCs w:val="28"/>
        </w:rPr>
      </w:pPr>
    </w:p>
    <w:p w14:paraId="49DAAFB6" w14:textId="77777777" w:rsidR="00864F67" w:rsidRPr="0085442A" w:rsidRDefault="00864F67" w:rsidP="00864F67">
      <w:pPr>
        <w:pStyle w:val="Default"/>
        <w:rPr>
          <w:b/>
          <w:bCs/>
          <w:sz w:val="28"/>
          <w:szCs w:val="28"/>
        </w:rPr>
      </w:pPr>
    </w:p>
    <w:p w14:paraId="6593AB89" w14:textId="77777777" w:rsidR="00864F67" w:rsidRPr="0085442A" w:rsidRDefault="00864F67" w:rsidP="00864F67">
      <w:pPr>
        <w:pStyle w:val="Default"/>
        <w:rPr>
          <w:b/>
          <w:bCs/>
          <w:sz w:val="28"/>
          <w:szCs w:val="28"/>
        </w:rPr>
      </w:pPr>
    </w:p>
    <w:p w14:paraId="6D289F7A" w14:textId="77777777" w:rsidR="00864F67" w:rsidRPr="0085442A" w:rsidRDefault="00864F67" w:rsidP="00864F67">
      <w:pPr>
        <w:pStyle w:val="Default"/>
        <w:rPr>
          <w:b/>
          <w:bCs/>
          <w:sz w:val="28"/>
          <w:szCs w:val="28"/>
        </w:rPr>
      </w:pPr>
    </w:p>
    <w:p w14:paraId="4A7AFD10" w14:textId="77777777" w:rsidR="00864F67" w:rsidRPr="0085442A" w:rsidRDefault="00864F67" w:rsidP="00864F67">
      <w:pPr>
        <w:pStyle w:val="Default"/>
        <w:rPr>
          <w:b/>
          <w:bCs/>
          <w:sz w:val="28"/>
          <w:szCs w:val="28"/>
        </w:rPr>
      </w:pPr>
    </w:p>
    <w:p w14:paraId="6B4B1E75" w14:textId="77777777" w:rsidR="00864F67" w:rsidRPr="0085442A" w:rsidRDefault="00864F67" w:rsidP="00864F67">
      <w:pPr>
        <w:pStyle w:val="Default"/>
        <w:rPr>
          <w:b/>
          <w:bCs/>
          <w:sz w:val="28"/>
          <w:szCs w:val="28"/>
        </w:rPr>
      </w:pPr>
    </w:p>
    <w:p w14:paraId="3BDC71EE" w14:textId="77777777" w:rsidR="00864F67" w:rsidRPr="0085442A" w:rsidRDefault="00864F67" w:rsidP="00864F67">
      <w:pPr>
        <w:pStyle w:val="Default"/>
        <w:rPr>
          <w:sz w:val="28"/>
          <w:szCs w:val="28"/>
        </w:rPr>
      </w:pPr>
    </w:p>
    <w:p w14:paraId="05FEFEC6" w14:textId="77777777" w:rsidR="00864F67" w:rsidRPr="006E2034" w:rsidRDefault="00864F67" w:rsidP="00864F67">
      <w:pPr>
        <w:pStyle w:val="aa"/>
        <w:jc w:val="center"/>
        <w:rPr>
          <w:rFonts w:cs="Times New Roman"/>
          <w:szCs w:val="28"/>
          <w:lang w:val="ru-RU"/>
        </w:rPr>
      </w:pPr>
      <w:r w:rsidRPr="006E2034">
        <w:rPr>
          <w:rFonts w:cs="Times New Roman"/>
          <w:b/>
          <w:bCs/>
          <w:szCs w:val="28"/>
          <w:lang w:val="ru-RU"/>
        </w:rPr>
        <w:t>Исследование</w:t>
      </w:r>
      <w:r w:rsidRPr="006E2034">
        <w:rPr>
          <w:rFonts w:eastAsia="Times New Roman" w:cs="Times New Roman"/>
          <w:b/>
          <w:bCs/>
          <w:szCs w:val="28"/>
          <w:lang w:val="ru-RU"/>
        </w:rPr>
        <w:t xml:space="preserve"> в области составления устава проекта</w:t>
      </w:r>
    </w:p>
    <w:p w14:paraId="3B87A307" w14:textId="77777777" w:rsidR="00864F67" w:rsidRDefault="00864F67" w:rsidP="00864F67">
      <w:pPr>
        <w:pStyle w:val="Default"/>
        <w:jc w:val="center"/>
        <w:rPr>
          <w:b/>
        </w:rPr>
      </w:pPr>
    </w:p>
    <w:p w14:paraId="5D8619A2" w14:textId="77777777" w:rsidR="00864F67" w:rsidRPr="0085442A" w:rsidRDefault="00864F67" w:rsidP="00864F67">
      <w:pPr>
        <w:pStyle w:val="Default"/>
        <w:jc w:val="center"/>
        <w:rPr>
          <w:b/>
          <w:bCs/>
          <w:sz w:val="28"/>
          <w:szCs w:val="28"/>
        </w:rPr>
      </w:pPr>
    </w:p>
    <w:p w14:paraId="7C9250BC" w14:textId="77777777" w:rsidR="00864F67" w:rsidRPr="0085442A" w:rsidRDefault="00864F67" w:rsidP="00864F67">
      <w:pPr>
        <w:pStyle w:val="Default"/>
        <w:rPr>
          <w:b/>
          <w:bCs/>
          <w:sz w:val="28"/>
          <w:szCs w:val="28"/>
        </w:rPr>
      </w:pPr>
    </w:p>
    <w:p w14:paraId="14304A4A" w14:textId="77777777" w:rsidR="00864F67" w:rsidRPr="0085442A" w:rsidRDefault="00864F67" w:rsidP="00864F67">
      <w:pPr>
        <w:pStyle w:val="Default"/>
        <w:jc w:val="center"/>
        <w:rPr>
          <w:sz w:val="28"/>
          <w:szCs w:val="28"/>
        </w:rPr>
      </w:pPr>
      <w:r w:rsidRPr="0085442A">
        <w:rPr>
          <w:b/>
          <w:bCs/>
          <w:sz w:val="28"/>
          <w:szCs w:val="28"/>
        </w:rPr>
        <w:t>Методические указания</w:t>
      </w:r>
    </w:p>
    <w:p w14:paraId="1B9EB474" w14:textId="13BCFD89" w:rsidR="00864F67" w:rsidRPr="0085442A" w:rsidRDefault="00864F67" w:rsidP="00864F67">
      <w:pPr>
        <w:pStyle w:val="Default"/>
        <w:jc w:val="center"/>
        <w:rPr>
          <w:sz w:val="28"/>
          <w:szCs w:val="28"/>
        </w:rPr>
      </w:pPr>
      <w:r w:rsidRPr="0085442A">
        <w:rPr>
          <w:sz w:val="28"/>
          <w:szCs w:val="28"/>
        </w:rPr>
        <w:t>к лабораторной работе №</w:t>
      </w:r>
      <w:r>
        <w:rPr>
          <w:sz w:val="28"/>
          <w:szCs w:val="28"/>
        </w:rPr>
        <w:t>1</w:t>
      </w:r>
    </w:p>
    <w:p w14:paraId="327D8921" w14:textId="77777777" w:rsidR="00864F67" w:rsidRPr="0085442A" w:rsidRDefault="00864F67" w:rsidP="00864F67">
      <w:pPr>
        <w:pStyle w:val="Default"/>
        <w:jc w:val="center"/>
        <w:rPr>
          <w:sz w:val="28"/>
          <w:szCs w:val="28"/>
        </w:rPr>
      </w:pPr>
      <w:r w:rsidRPr="0085442A">
        <w:rPr>
          <w:sz w:val="28"/>
          <w:szCs w:val="28"/>
        </w:rPr>
        <w:t>по дисциплине</w:t>
      </w:r>
    </w:p>
    <w:p w14:paraId="1502794E" w14:textId="77777777" w:rsidR="00864F67" w:rsidRPr="0085442A" w:rsidRDefault="00864F67" w:rsidP="00864F67">
      <w:pPr>
        <w:pStyle w:val="Default"/>
        <w:jc w:val="center"/>
        <w:rPr>
          <w:sz w:val="28"/>
          <w:szCs w:val="28"/>
        </w:rPr>
      </w:pPr>
      <w:r w:rsidRPr="0085442A">
        <w:rPr>
          <w:b/>
          <w:bCs/>
          <w:sz w:val="28"/>
          <w:szCs w:val="28"/>
        </w:rPr>
        <w:t xml:space="preserve">“Управление </w:t>
      </w:r>
      <w:r w:rsidRPr="0085442A">
        <w:rPr>
          <w:b/>
          <w:bCs/>
          <w:sz w:val="28"/>
          <w:szCs w:val="28"/>
          <w:lang w:val="en-US"/>
        </w:rPr>
        <w:t>IT</w:t>
      </w:r>
      <w:r w:rsidRPr="0085442A">
        <w:rPr>
          <w:b/>
          <w:bCs/>
          <w:sz w:val="28"/>
          <w:szCs w:val="28"/>
        </w:rPr>
        <w:t>-проектами”</w:t>
      </w:r>
    </w:p>
    <w:p w14:paraId="1AF44F4C" w14:textId="77777777" w:rsidR="00864F67" w:rsidRPr="0085442A" w:rsidRDefault="00864F67" w:rsidP="00864F67">
      <w:pPr>
        <w:pStyle w:val="Default"/>
        <w:jc w:val="center"/>
        <w:rPr>
          <w:sz w:val="28"/>
          <w:szCs w:val="28"/>
        </w:rPr>
      </w:pPr>
      <w:r w:rsidRPr="0085442A">
        <w:rPr>
          <w:sz w:val="28"/>
          <w:szCs w:val="28"/>
        </w:rPr>
        <w:t>для студентов специальности 09.03.02 –</w:t>
      </w:r>
    </w:p>
    <w:p w14:paraId="2992E5A9" w14:textId="77777777" w:rsidR="00864F67" w:rsidRPr="0085442A" w:rsidRDefault="00864F67" w:rsidP="00864F67">
      <w:pPr>
        <w:pStyle w:val="Default"/>
        <w:jc w:val="center"/>
        <w:rPr>
          <w:sz w:val="28"/>
          <w:szCs w:val="28"/>
        </w:rPr>
      </w:pPr>
      <w:r w:rsidRPr="0085442A">
        <w:rPr>
          <w:sz w:val="28"/>
          <w:szCs w:val="28"/>
        </w:rPr>
        <w:t>"Информационные системы и технологии"</w:t>
      </w:r>
    </w:p>
    <w:p w14:paraId="03815013" w14:textId="77777777" w:rsidR="00864F67" w:rsidRPr="0085442A" w:rsidRDefault="00864F67" w:rsidP="00864F67">
      <w:pPr>
        <w:pStyle w:val="Default"/>
        <w:jc w:val="center"/>
        <w:rPr>
          <w:sz w:val="28"/>
          <w:szCs w:val="28"/>
        </w:rPr>
      </w:pPr>
      <w:r w:rsidRPr="0085442A">
        <w:rPr>
          <w:sz w:val="28"/>
          <w:szCs w:val="28"/>
        </w:rPr>
        <w:t>всех форм обучения</w:t>
      </w:r>
    </w:p>
    <w:p w14:paraId="12E9ADEA" w14:textId="77777777" w:rsidR="00864F67" w:rsidRPr="0085442A" w:rsidRDefault="00864F67" w:rsidP="00864F67">
      <w:pPr>
        <w:pStyle w:val="Default"/>
        <w:rPr>
          <w:b/>
          <w:bCs/>
          <w:sz w:val="28"/>
          <w:szCs w:val="28"/>
        </w:rPr>
      </w:pPr>
    </w:p>
    <w:p w14:paraId="29C1A8A6" w14:textId="77777777" w:rsidR="00864F67" w:rsidRPr="0085442A" w:rsidRDefault="00864F67" w:rsidP="00864F67">
      <w:pPr>
        <w:pStyle w:val="Default"/>
        <w:rPr>
          <w:b/>
          <w:bCs/>
          <w:sz w:val="28"/>
          <w:szCs w:val="28"/>
        </w:rPr>
      </w:pPr>
    </w:p>
    <w:p w14:paraId="056FBC74" w14:textId="77777777" w:rsidR="00864F67" w:rsidRPr="0085442A" w:rsidRDefault="00864F67" w:rsidP="00864F67">
      <w:pPr>
        <w:pStyle w:val="Default"/>
        <w:rPr>
          <w:b/>
          <w:bCs/>
          <w:sz w:val="28"/>
          <w:szCs w:val="28"/>
        </w:rPr>
      </w:pPr>
    </w:p>
    <w:p w14:paraId="2A9D60F2" w14:textId="77777777" w:rsidR="00864F67" w:rsidRPr="0085442A" w:rsidRDefault="00864F67" w:rsidP="00864F67">
      <w:pPr>
        <w:pStyle w:val="Default"/>
        <w:rPr>
          <w:b/>
          <w:bCs/>
          <w:sz w:val="28"/>
          <w:szCs w:val="28"/>
        </w:rPr>
      </w:pPr>
    </w:p>
    <w:p w14:paraId="729CDD3B" w14:textId="77777777" w:rsidR="00864F67" w:rsidRPr="0085442A" w:rsidRDefault="00864F67" w:rsidP="00864F67">
      <w:pPr>
        <w:pStyle w:val="Default"/>
        <w:rPr>
          <w:b/>
          <w:bCs/>
          <w:sz w:val="28"/>
          <w:szCs w:val="28"/>
        </w:rPr>
      </w:pPr>
    </w:p>
    <w:p w14:paraId="06E01EEB" w14:textId="77777777" w:rsidR="00864F67" w:rsidRPr="0085442A" w:rsidRDefault="00864F67" w:rsidP="00864F67">
      <w:pPr>
        <w:pStyle w:val="Default"/>
        <w:rPr>
          <w:b/>
          <w:bCs/>
          <w:sz w:val="28"/>
          <w:szCs w:val="28"/>
        </w:rPr>
      </w:pPr>
    </w:p>
    <w:p w14:paraId="5F0EC1DC" w14:textId="77777777" w:rsidR="00864F67" w:rsidRDefault="00864F67" w:rsidP="00864F67">
      <w:pPr>
        <w:pStyle w:val="Default"/>
        <w:rPr>
          <w:b/>
          <w:bCs/>
          <w:sz w:val="28"/>
          <w:szCs w:val="28"/>
        </w:rPr>
      </w:pPr>
    </w:p>
    <w:p w14:paraId="5430005E" w14:textId="77777777" w:rsidR="00864F67" w:rsidRPr="0085442A" w:rsidRDefault="00864F67" w:rsidP="00864F67">
      <w:pPr>
        <w:pStyle w:val="Default"/>
        <w:rPr>
          <w:b/>
          <w:bCs/>
          <w:sz w:val="28"/>
          <w:szCs w:val="28"/>
        </w:rPr>
      </w:pPr>
    </w:p>
    <w:p w14:paraId="508B021F" w14:textId="77777777" w:rsidR="00864F67" w:rsidRPr="0085442A" w:rsidRDefault="00864F67" w:rsidP="00864F67">
      <w:pPr>
        <w:pStyle w:val="Default"/>
        <w:rPr>
          <w:b/>
          <w:bCs/>
          <w:sz w:val="28"/>
          <w:szCs w:val="28"/>
        </w:rPr>
      </w:pPr>
    </w:p>
    <w:p w14:paraId="7FDD2F48" w14:textId="77777777" w:rsidR="00864F67" w:rsidRPr="0085442A" w:rsidRDefault="00864F67" w:rsidP="00864F67">
      <w:pPr>
        <w:pStyle w:val="Default"/>
        <w:rPr>
          <w:b/>
          <w:bCs/>
          <w:sz w:val="28"/>
          <w:szCs w:val="28"/>
        </w:rPr>
      </w:pPr>
    </w:p>
    <w:p w14:paraId="636BDD0F" w14:textId="77777777" w:rsidR="00864F67" w:rsidRPr="0085442A" w:rsidRDefault="00864F67" w:rsidP="00864F67">
      <w:pPr>
        <w:pStyle w:val="Default"/>
        <w:rPr>
          <w:b/>
          <w:bCs/>
          <w:sz w:val="28"/>
          <w:szCs w:val="28"/>
        </w:rPr>
      </w:pPr>
    </w:p>
    <w:p w14:paraId="3C0C64B0" w14:textId="77777777" w:rsidR="00864F67" w:rsidRPr="0085442A" w:rsidRDefault="00864F67" w:rsidP="00864F67">
      <w:pPr>
        <w:pStyle w:val="Default"/>
        <w:jc w:val="center"/>
        <w:rPr>
          <w:sz w:val="28"/>
          <w:szCs w:val="28"/>
        </w:rPr>
      </w:pPr>
      <w:r w:rsidRPr="0085442A">
        <w:rPr>
          <w:b/>
          <w:bCs/>
          <w:sz w:val="28"/>
          <w:szCs w:val="28"/>
        </w:rPr>
        <w:t>Севастополь</w:t>
      </w:r>
    </w:p>
    <w:p w14:paraId="57581628" w14:textId="7747FD50" w:rsidR="003F1BC7" w:rsidRPr="007C240C" w:rsidRDefault="00864F67" w:rsidP="00864F67">
      <w:pPr>
        <w:jc w:val="center"/>
        <w:rPr>
          <w:lang w:val="ru-RU"/>
        </w:rPr>
      </w:pPr>
      <w:r w:rsidRPr="007C240C">
        <w:rPr>
          <w:b/>
          <w:bCs/>
          <w:sz w:val="28"/>
          <w:szCs w:val="28"/>
          <w:lang w:val="ru-RU"/>
        </w:rPr>
        <w:t>201</w:t>
      </w:r>
      <w:r w:rsidR="004D3307" w:rsidRPr="007C240C">
        <w:rPr>
          <w:b/>
          <w:bCs/>
          <w:sz w:val="28"/>
          <w:szCs w:val="28"/>
          <w:lang w:val="ru-RU"/>
        </w:rPr>
        <w:t>7</w:t>
      </w:r>
    </w:p>
    <w:p w14:paraId="6956EF18" w14:textId="77777777" w:rsidR="003F1BC7" w:rsidRPr="006E2034" w:rsidRDefault="003F1BC7" w:rsidP="003F1BC7">
      <w:pPr>
        <w:pStyle w:val="aa"/>
        <w:rPr>
          <w:rFonts w:cs="Times New Roman"/>
          <w:szCs w:val="28"/>
          <w:lang w:val="ru-RU"/>
        </w:rPr>
      </w:pPr>
    </w:p>
    <w:p w14:paraId="471F6182" w14:textId="77777777" w:rsidR="003F1BC7" w:rsidRPr="006E2034" w:rsidRDefault="003F1BC7" w:rsidP="003F1BC7">
      <w:pPr>
        <w:pStyle w:val="aa"/>
        <w:rPr>
          <w:rFonts w:cs="Times New Roman"/>
          <w:szCs w:val="28"/>
          <w:lang w:val="ru-RU"/>
        </w:rPr>
      </w:pPr>
      <w:r w:rsidRPr="006E2034">
        <w:rPr>
          <w:rFonts w:cs="Times New Roman"/>
          <w:b/>
          <w:bCs/>
          <w:szCs w:val="28"/>
          <w:lang w:val="ru-RU"/>
        </w:rPr>
        <w:t>1.</w:t>
      </w:r>
      <w:r w:rsidRPr="006E2034">
        <w:rPr>
          <w:rFonts w:eastAsia="Times New Roman" w:cs="Times New Roman"/>
          <w:b/>
          <w:bCs/>
          <w:szCs w:val="28"/>
          <w:lang w:val="ru-RU"/>
        </w:rPr>
        <w:t xml:space="preserve"> </w:t>
      </w:r>
      <w:r w:rsidRPr="006E2034">
        <w:rPr>
          <w:rFonts w:cs="Times New Roman"/>
          <w:b/>
          <w:bCs/>
          <w:szCs w:val="28"/>
          <w:lang w:val="ru-RU"/>
        </w:rPr>
        <w:t>Цель</w:t>
      </w:r>
      <w:r w:rsidRPr="006E2034">
        <w:rPr>
          <w:rFonts w:eastAsia="Times New Roman" w:cs="Times New Roman"/>
          <w:b/>
          <w:bCs/>
          <w:szCs w:val="28"/>
          <w:lang w:val="ru-RU"/>
        </w:rPr>
        <w:t xml:space="preserve"> </w:t>
      </w:r>
      <w:r w:rsidRPr="006E2034">
        <w:rPr>
          <w:rFonts w:cs="Times New Roman"/>
          <w:b/>
          <w:bCs/>
          <w:szCs w:val="28"/>
          <w:lang w:val="ru-RU"/>
        </w:rPr>
        <w:t>работы</w:t>
      </w:r>
    </w:p>
    <w:p w14:paraId="19EC8063" w14:textId="77777777" w:rsidR="003F1BC7" w:rsidRPr="006E2034" w:rsidRDefault="003F1BC7" w:rsidP="003F1BC7">
      <w:pPr>
        <w:pStyle w:val="aa"/>
        <w:rPr>
          <w:rFonts w:cs="Times New Roman"/>
          <w:szCs w:val="28"/>
          <w:lang w:val="ru-RU"/>
        </w:rPr>
      </w:pPr>
    </w:p>
    <w:p w14:paraId="2106065F" w14:textId="2D82477B" w:rsidR="003F1BC7" w:rsidRPr="006E2034" w:rsidRDefault="003F1BC7" w:rsidP="003F1BC7">
      <w:pPr>
        <w:pStyle w:val="aa"/>
        <w:rPr>
          <w:rFonts w:cs="Times New Roman"/>
          <w:szCs w:val="28"/>
          <w:lang w:val="ru-RU"/>
        </w:rPr>
      </w:pPr>
      <w:r w:rsidRPr="006E2034">
        <w:rPr>
          <w:rFonts w:cs="Times New Roman"/>
          <w:szCs w:val="28"/>
          <w:lang w:val="ru-RU"/>
        </w:rPr>
        <w:t>Исследовать</w:t>
      </w:r>
      <w:r w:rsidRPr="006E2034">
        <w:rPr>
          <w:rFonts w:eastAsia="Times New Roman" w:cs="Times New Roman"/>
          <w:szCs w:val="28"/>
          <w:lang w:val="ru-RU"/>
        </w:rPr>
        <w:t xml:space="preserve"> </w:t>
      </w:r>
      <w:r w:rsidR="00D5114C" w:rsidRPr="006E2034">
        <w:rPr>
          <w:rFonts w:eastAsia="Times New Roman" w:cs="Times New Roman"/>
          <w:szCs w:val="28"/>
          <w:lang w:val="ru-RU"/>
        </w:rPr>
        <w:t>способы составления устава проекта</w:t>
      </w:r>
      <w:r w:rsidR="002761AB" w:rsidRPr="006E2034">
        <w:rPr>
          <w:rFonts w:cs="Times New Roman"/>
          <w:szCs w:val="28"/>
          <w:lang w:val="ru-RU"/>
        </w:rPr>
        <w:t>.</w:t>
      </w:r>
    </w:p>
    <w:p w14:paraId="7F2F2B05" w14:textId="77777777" w:rsidR="003F1BC7" w:rsidRPr="006E2034" w:rsidRDefault="003F1BC7" w:rsidP="003F1BC7">
      <w:pPr>
        <w:pStyle w:val="aa"/>
        <w:rPr>
          <w:rFonts w:cs="Times New Roman"/>
          <w:szCs w:val="28"/>
          <w:lang w:val="ru-RU"/>
        </w:rPr>
      </w:pPr>
    </w:p>
    <w:p w14:paraId="4F926E14" w14:textId="77777777" w:rsidR="003F1BC7" w:rsidRPr="006E2034" w:rsidRDefault="003F1BC7" w:rsidP="003F1BC7">
      <w:pPr>
        <w:pStyle w:val="aa"/>
        <w:rPr>
          <w:rFonts w:cs="Times New Roman"/>
          <w:szCs w:val="28"/>
          <w:lang w:val="ru-RU"/>
        </w:rPr>
      </w:pPr>
    </w:p>
    <w:p w14:paraId="3F95DA7E" w14:textId="77777777" w:rsidR="003F1BC7" w:rsidRPr="006E2034" w:rsidRDefault="003F1BC7" w:rsidP="003F1BC7">
      <w:pPr>
        <w:pStyle w:val="aa"/>
        <w:rPr>
          <w:rFonts w:cs="Times New Roman"/>
          <w:b/>
          <w:szCs w:val="28"/>
          <w:lang w:val="ru-RU"/>
        </w:rPr>
      </w:pPr>
      <w:r w:rsidRPr="006E2034">
        <w:rPr>
          <w:rFonts w:cs="Times New Roman"/>
          <w:b/>
          <w:bCs/>
          <w:szCs w:val="28"/>
          <w:lang w:val="ru-RU"/>
        </w:rPr>
        <w:t>2.</w:t>
      </w:r>
      <w:r w:rsidRPr="006E2034">
        <w:rPr>
          <w:rFonts w:eastAsia="Times New Roman" w:cs="Times New Roman"/>
          <w:b/>
          <w:bCs/>
          <w:szCs w:val="28"/>
          <w:lang w:val="ru-RU"/>
        </w:rPr>
        <w:t xml:space="preserve"> </w:t>
      </w:r>
      <w:r w:rsidRPr="006E2034">
        <w:rPr>
          <w:rFonts w:cs="Times New Roman"/>
          <w:b/>
          <w:bCs/>
          <w:szCs w:val="28"/>
          <w:lang w:val="ru-RU"/>
        </w:rPr>
        <w:t>Основные</w:t>
      </w:r>
      <w:r w:rsidRPr="006E2034">
        <w:rPr>
          <w:rFonts w:eastAsia="Times New Roman" w:cs="Times New Roman"/>
          <w:b/>
          <w:bCs/>
          <w:szCs w:val="28"/>
          <w:lang w:val="ru-RU"/>
        </w:rPr>
        <w:t xml:space="preserve"> </w:t>
      </w:r>
      <w:r w:rsidRPr="006E2034">
        <w:rPr>
          <w:rFonts w:cs="Times New Roman"/>
          <w:b/>
          <w:bCs/>
          <w:szCs w:val="28"/>
          <w:lang w:val="ru-RU"/>
        </w:rPr>
        <w:t>положения</w:t>
      </w:r>
    </w:p>
    <w:p w14:paraId="20C951C8" w14:textId="77777777" w:rsidR="002761AB" w:rsidRPr="006E2034" w:rsidRDefault="002761AB" w:rsidP="003F1BC7">
      <w:pPr>
        <w:pStyle w:val="aa"/>
        <w:ind w:firstLine="0"/>
        <w:rPr>
          <w:rFonts w:cs="Times New Roman"/>
          <w:szCs w:val="28"/>
          <w:lang w:val="ru-RU"/>
        </w:rPr>
      </w:pPr>
    </w:p>
    <w:p w14:paraId="16AD8CF7" w14:textId="4359E27B" w:rsidR="0098647F" w:rsidRPr="006E2034" w:rsidRDefault="0098647F" w:rsidP="003F1BC7">
      <w:pPr>
        <w:pStyle w:val="aa"/>
        <w:ind w:firstLine="0"/>
        <w:rPr>
          <w:rFonts w:cs="Times New Roman"/>
          <w:b/>
          <w:szCs w:val="28"/>
          <w:lang w:val="ru-RU"/>
        </w:rPr>
      </w:pPr>
      <w:r w:rsidRPr="006E2034">
        <w:rPr>
          <w:rFonts w:cs="Times New Roman"/>
          <w:b/>
          <w:szCs w:val="28"/>
          <w:lang w:val="ru-RU"/>
        </w:rPr>
        <w:t>Что такое проект?</w:t>
      </w:r>
    </w:p>
    <w:p w14:paraId="1B05AA10" w14:textId="77777777" w:rsidR="0098647F" w:rsidRPr="006E2034" w:rsidRDefault="0098647F" w:rsidP="003F1BC7">
      <w:pPr>
        <w:pStyle w:val="aa"/>
        <w:ind w:firstLine="0"/>
        <w:rPr>
          <w:rFonts w:cs="Times New Roman"/>
          <w:szCs w:val="28"/>
          <w:lang w:val="ru-RU"/>
        </w:rPr>
      </w:pPr>
    </w:p>
    <w:p w14:paraId="70244A8D"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Проект – это временное предприятие, предназначенное для создания уникальных продуктов, услуг или результатов. Временный характер проекта означает, что у любого проекта есть определенное начало и завершение. Завершение наступает, когда достигнуты цели проекта; или признано, что цели проекта не будут или не могут быть достигнуты; или исчезла необходимость в проекте. «Временный» не обязательно предполагает краткую длительность проекта. «Временный», как правило, не относится к создаваемому в ходе проекта продукту, услуге или результату. Большинство проектов предпринимается для достижения устойчивого, длительного результата. Так, результатом проекта по возведению монумента на центральной площади города станет монумент, который будет украшать город в течение столетий. Проекты также могут приводить к воздействиям на социальную, экономическую и экологическую среду, превышающим длительность самого проекта.</w:t>
      </w:r>
    </w:p>
    <w:p w14:paraId="3B4D0573" w14:textId="424C05ED"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Каждый проект приводит к созданию уникального продукта, услуги или результата. Несмотря на то, что в результатах проекта могут присутствовать повторяющиеся элементы, их наличие не нарушает принципиальной уникальности работ по проекту. </w:t>
      </w:r>
    </w:p>
    <w:p w14:paraId="14D6DAEE"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Текущая деятельность, как правило, представляет собой повторяющийся процесс, поскольку выполняется в соответствии с существующими в организации процедурами. И, наоборот, по причине уникального характера проектов, возможна неопределенность в отношении продуктов, услуг или результатов, создаваемых в ходе проекта. Задачи по проекту могут быть новыми для команды проекта, что обусловливает необходимость более тщательного планирования, в отличие от рутинных работ. Кроме того, проекты предпринимаются на всех уровнях организации. В проекте может участвовать один человек, одно структурное подразделение или несколько структурных подразделений организации.</w:t>
      </w:r>
    </w:p>
    <w:p w14:paraId="48CCD902" w14:textId="390FEA4C" w:rsidR="007A14D8"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В результате проекта может получиться:</w:t>
      </w:r>
    </w:p>
    <w:p w14:paraId="1199A140" w14:textId="75AE077A"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продукт, представляющий собой элемент другого изделия или конечное изделие;</w:t>
      </w:r>
    </w:p>
    <w:p w14:paraId="4DCBBDFC"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lastRenderedPageBreak/>
        <w:t>• способность предоставлять услуги (например, бизнес-функции, поддерживающие производство или дистрибуцию); или</w:t>
      </w:r>
    </w:p>
    <w:p w14:paraId="1C444D0F"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результаты, такие как последствия или документы (например, исследовательский проект производит данные, которые можно использовать для определения наличия тенденции или пользы какого-либо нового процесса для общества).</w:t>
      </w:r>
    </w:p>
    <w:p w14:paraId="402E915E"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Примерами проектов могут служить, среди прочего:</w:t>
      </w:r>
    </w:p>
    <w:p w14:paraId="798C2B7D" w14:textId="0F4B4C32"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разработка нового продукта или услуги;</w:t>
      </w:r>
    </w:p>
    <w:p w14:paraId="27F59058" w14:textId="2D46C6F4"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осуществление изменений в структуре, кадрах и стиле организации;</w:t>
      </w:r>
    </w:p>
    <w:p w14:paraId="67C27DA9" w14:textId="77777777"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 разработка или приобретение новой или усовершенствованной информационной системы; </w:t>
      </w:r>
    </w:p>
    <w:p w14:paraId="759C1693" w14:textId="329C3269"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строительство здания или сооружения; или</w:t>
      </w:r>
    </w:p>
    <w:p w14:paraId="558B8DA0" w14:textId="2EC7733C" w:rsidR="0098647F"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 внедрение </w:t>
      </w:r>
      <w:r w:rsidR="007C240C">
        <w:rPr>
          <w:rFonts w:eastAsiaTheme="minorHAnsi" w:cs="Times New Roman"/>
          <w:kern w:val="0"/>
          <w:sz w:val="28"/>
          <w:szCs w:val="28"/>
          <w:lang w:val="ru-RU" w:eastAsia="en-US" w:bidi="ar-SA"/>
        </w:rPr>
        <w:t>ново</w:t>
      </w:r>
      <w:r w:rsidRPr="007C240C">
        <w:rPr>
          <w:rFonts w:eastAsiaTheme="minorHAnsi" w:cs="Times New Roman"/>
          <w:kern w:val="0"/>
          <w:sz w:val="28"/>
          <w:szCs w:val="28"/>
          <w:lang w:val="ru-RU" w:eastAsia="en-US" w:bidi="ar-SA"/>
        </w:rPr>
        <w:t>й процедуры или нового процесса на предприятии.</w:t>
      </w:r>
    </w:p>
    <w:p w14:paraId="0DBA8D56" w14:textId="77777777" w:rsidR="007A14D8" w:rsidRPr="007C240C" w:rsidRDefault="007A14D8" w:rsidP="007A14D8">
      <w:pPr>
        <w:suppressAutoHyphens w:val="0"/>
        <w:autoSpaceDE w:val="0"/>
        <w:autoSpaceDN w:val="0"/>
        <w:adjustRightInd w:val="0"/>
        <w:rPr>
          <w:rFonts w:eastAsiaTheme="minorHAnsi" w:cs="Times New Roman"/>
          <w:kern w:val="0"/>
          <w:sz w:val="28"/>
          <w:szCs w:val="28"/>
          <w:lang w:val="ru-RU" w:eastAsia="en-US" w:bidi="ar-SA"/>
        </w:rPr>
      </w:pPr>
    </w:p>
    <w:p w14:paraId="3E9FF1EE" w14:textId="3EE8879C" w:rsidR="0098647F" w:rsidRPr="007C240C" w:rsidRDefault="0098647F" w:rsidP="0098647F">
      <w:pPr>
        <w:suppressAutoHyphens w:val="0"/>
        <w:autoSpaceDE w:val="0"/>
        <w:autoSpaceDN w:val="0"/>
        <w:adjustRightInd w:val="0"/>
        <w:spacing w:after="240"/>
        <w:rPr>
          <w:rFonts w:eastAsiaTheme="minorHAnsi" w:cs="Times New Roman"/>
          <w:b/>
          <w:kern w:val="0"/>
          <w:sz w:val="28"/>
          <w:szCs w:val="28"/>
          <w:lang w:val="ru-RU" w:eastAsia="en-US" w:bidi="ar-SA"/>
        </w:rPr>
      </w:pPr>
      <w:r w:rsidRPr="007C240C">
        <w:rPr>
          <w:rFonts w:eastAsiaTheme="minorHAnsi" w:cs="Times New Roman"/>
          <w:b/>
          <w:kern w:val="0"/>
          <w:sz w:val="28"/>
          <w:szCs w:val="28"/>
          <w:lang w:val="ru-RU" w:eastAsia="en-US" w:bidi="ar-SA"/>
        </w:rPr>
        <w:t>Что такое управление проектами?</w:t>
      </w:r>
    </w:p>
    <w:p w14:paraId="320BCC3C"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Управление проектами – это приложение знаний, навыков, инструментов и методов к работам проекта для удовлетворения требований, предъявляемых к проекту. Управление проектами выполняется с помощью применения и интеграции логически сгруппированных 42 процессов управления проектами, объединенных в 5 групп процессов. Эти 5 групп процессов следующие:</w:t>
      </w:r>
    </w:p>
    <w:p w14:paraId="3061C6C9" w14:textId="1C3D450A"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инициация;</w:t>
      </w:r>
    </w:p>
    <w:p w14:paraId="40081D8B" w14:textId="758E40F5"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планирование;</w:t>
      </w:r>
    </w:p>
    <w:p w14:paraId="5C8A3491" w14:textId="6D5EFD46" w:rsidR="007A14D8" w:rsidRPr="007C240C" w:rsidRDefault="00C77782"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 </w:t>
      </w:r>
      <w:r>
        <w:rPr>
          <w:rFonts w:eastAsiaTheme="minorHAnsi" w:cs="Times New Roman"/>
          <w:kern w:val="0"/>
          <w:sz w:val="28"/>
          <w:szCs w:val="28"/>
          <w:lang w:val="ru-RU" w:eastAsia="en-US" w:bidi="ar-SA"/>
        </w:rPr>
        <w:t>реализация</w:t>
      </w:r>
      <w:r w:rsidR="0098647F" w:rsidRPr="007C240C">
        <w:rPr>
          <w:rFonts w:eastAsiaTheme="minorHAnsi" w:cs="Times New Roman"/>
          <w:kern w:val="0"/>
          <w:sz w:val="28"/>
          <w:szCs w:val="28"/>
          <w:lang w:val="ru-RU" w:eastAsia="en-US" w:bidi="ar-SA"/>
        </w:rPr>
        <w:t>;</w:t>
      </w:r>
    </w:p>
    <w:p w14:paraId="1A7A38FC" w14:textId="77777777" w:rsidR="007A14D8"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 мониторинг и управление; </w:t>
      </w:r>
    </w:p>
    <w:p w14:paraId="09A6E315" w14:textId="5DE8CCA0" w:rsidR="0098647F" w:rsidRPr="007C240C" w:rsidRDefault="0098647F" w:rsidP="007A14D8">
      <w:pPr>
        <w:suppressAutoHyphens w:val="0"/>
        <w:autoSpaceDE w:val="0"/>
        <w:autoSpaceDN w:val="0"/>
        <w:adjustRightInd w:val="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завершение.</w:t>
      </w:r>
    </w:p>
    <w:p w14:paraId="7537A88D" w14:textId="77777777" w:rsidR="007A14D8" w:rsidRPr="007C240C" w:rsidRDefault="007A14D8" w:rsidP="0098647F">
      <w:pPr>
        <w:suppressAutoHyphens w:val="0"/>
        <w:autoSpaceDE w:val="0"/>
        <w:autoSpaceDN w:val="0"/>
        <w:adjustRightInd w:val="0"/>
        <w:spacing w:after="240"/>
        <w:rPr>
          <w:rFonts w:eastAsiaTheme="minorHAnsi" w:cs="Times New Roman"/>
          <w:kern w:val="0"/>
          <w:sz w:val="28"/>
          <w:szCs w:val="28"/>
          <w:lang w:val="ru-RU" w:eastAsia="en-US" w:bidi="ar-SA"/>
        </w:rPr>
      </w:pPr>
    </w:p>
    <w:p w14:paraId="62624DF8"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В управление проектами, как правило, входит:</w:t>
      </w:r>
    </w:p>
    <w:p w14:paraId="7056012A" w14:textId="579369C5" w:rsidR="0098647F" w:rsidRPr="006E2034" w:rsidRDefault="007A14D8"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1. </w:t>
      </w:r>
      <w:r w:rsidR="0098647F" w:rsidRPr="006E2034">
        <w:rPr>
          <w:rFonts w:eastAsiaTheme="minorHAnsi" w:cs="Times New Roman"/>
          <w:kern w:val="0"/>
          <w:sz w:val="28"/>
          <w:szCs w:val="28"/>
          <w:lang w:val="en-US" w:eastAsia="en-US" w:bidi="ar-SA"/>
        </w:rPr>
        <w:t xml:space="preserve">определение требований; </w:t>
      </w:r>
    </w:p>
    <w:p w14:paraId="2E779727" w14:textId="4D4D95F0" w:rsidR="0098647F" w:rsidRPr="007C240C" w:rsidRDefault="007A14D8"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2. </w:t>
      </w:r>
      <w:r w:rsidR="0098647F" w:rsidRPr="007C240C">
        <w:rPr>
          <w:rFonts w:eastAsiaTheme="minorHAnsi" w:cs="Times New Roman"/>
          <w:kern w:val="0"/>
          <w:sz w:val="28"/>
          <w:szCs w:val="28"/>
          <w:lang w:val="ru-RU" w:eastAsia="en-US" w:bidi="ar-SA"/>
        </w:rPr>
        <w:t xml:space="preserve">удовлетворение различных потребностей, решение проблем и удовлетворение ожиданий различных заинтересованных сторон проекта в ходе планирования и выполнения проекта; </w:t>
      </w:r>
    </w:p>
    <w:p w14:paraId="734A1AE3" w14:textId="347DFD31" w:rsidR="007A14D8" w:rsidRPr="007C240C" w:rsidRDefault="007A14D8"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3. </w:t>
      </w:r>
      <w:r w:rsidR="0098647F" w:rsidRPr="007C240C">
        <w:rPr>
          <w:rFonts w:eastAsiaTheme="minorHAnsi" w:cs="Times New Roman"/>
          <w:kern w:val="0"/>
          <w:sz w:val="28"/>
          <w:szCs w:val="28"/>
          <w:lang w:val="ru-RU" w:eastAsia="en-US" w:bidi="ar-SA"/>
        </w:rPr>
        <w:t xml:space="preserve">уравновешивание конкурирующих ограничений проекта, среди прочих: </w:t>
      </w:r>
    </w:p>
    <w:p w14:paraId="139E2D9E" w14:textId="70275373" w:rsidR="007A14D8" w:rsidRPr="006E2034" w:rsidRDefault="0098647F"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 содержание; </w:t>
      </w:r>
    </w:p>
    <w:p w14:paraId="1E5D6011" w14:textId="2FB947B5" w:rsidR="007A14D8" w:rsidRPr="006E2034" w:rsidRDefault="0098647F"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качество;</w:t>
      </w:r>
    </w:p>
    <w:p w14:paraId="1DF47068" w14:textId="77777777" w:rsidR="007A14D8" w:rsidRPr="006E2034" w:rsidRDefault="0098647F"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 расписание; </w:t>
      </w:r>
    </w:p>
    <w:p w14:paraId="34B214EC" w14:textId="7200B801" w:rsidR="007A14D8" w:rsidRPr="006E2034" w:rsidRDefault="0098647F"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бюджет;</w:t>
      </w:r>
    </w:p>
    <w:p w14:paraId="68104BF4" w14:textId="77777777" w:rsidR="007A14D8" w:rsidRPr="006E2034" w:rsidRDefault="0098647F"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 ресурсы; и </w:t>
      </w:r>
    </w:p>
    <w:p w14:paraId="3CEE866A" w14:textId="543EB192" w:rsidR="0098647F" w:rsidRPr="006E2034" w:rsidRDefault="0098647F" w:rsidP="007A14D8">
      <w:pPr>
        <w:numPr>
          <w:ilvl w:val="0"/>
          <w:numId w:val="1"/>
        </w:numPr>
        <w:tabs>
          <w:tab w:val="clear" w:pos="0"/>
          <w:tab w:val="left" w:pos="220"/>
          <w:tab w:val="left" w:pos="720"/>
        </w:tabs>
        <w:suppressAutoHyphens w:val="0"/>
        <w:autoSpaceDE w:val="0"/>
        <w:autoSpaceDN w:val="0"/>
        <w:adjustRightInd w:val="0"/>
        <w:ind w:left="720" w:hanging="72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 риски. </w:t>
      </w:r>
    </w:p>
    <w:p w14:paraId="191111E7" w14:textId="77777777" w:rsidR="0098647F" w:rsidRPr="006E2034" w:rsidRDefault="0098647F" w:rsidP="0098647F">
      <w:pPr>
        <w:suppressAutoHyphens w:val="0"/>
        <w:autoSpaceDE w:val="0"/>
        <w:autoSpaceDN w:val="0"/>
        <w:adjustRightInd w:val="0"/>
        <w:spacing w:after="240"/>
        <w:rPr>
          <w:rFonts w:eastAsiaTheme="minorHAnsi" w:cs="Times New Roman"/>
          <w:kern w:val="0"/>
          <w:sz w:val="28"/>
          <w:szCs w:val="28"/>
          <w:lang w:val="en-US" w:eastAsia="en-US" w:bidi="ar-SA"/>
        </w:rPr>
      </w:pPr>
    </w:p>
    <w:p w14:paraId="73CD75C9"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Каждый конкретный проект окажет влияние на ограничения, которым должен уделять внимание менеджер проекта.</w:t>
      </w:r>
    </w:p>
    <w:p w14:paraId="2C2C8699"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Взаимоотношение между этими факторами таково, что если один из этих факторов изменится, то с большой долей вероятности будет затронут как минимум еще один фактор. Так, если сжимается расписание, то зачастую возникает необходимость увеличения бюджета и включения дополнительных ресурсов для выполнения одного и того же объема работ в более сжатые сроки. Если увеличение бюджета невозможно, может быть сокращено содержание или снижено качество для поставки продукта в более сжатые сроки в пределах установленного бюджета. Мнение заинтересованных сторон проекта по поводу того, какой из факторов более важный, могут разделяться, что приводит к повышению сложности проекта. Изменение требований, предъявляемых к проекту, может вызвать дополнительные риски. Команда проекта должна быть способна оценить ситуацию и уравновесить требования в целях достижения успеха проекта.</w:t>
      </w:r>
    </w:p>
    <w:p w14:paraId="433468AF"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По причине возможного изменения план управления проектом носит итеративный характер и проходит через последовательную разработку на различных стадиях жизненного цикла проекта. Иными словами, по мере накопления более подробных и специфичных знаний можно перейти к детализации и улучшению плана. Последовательная разработка позволяет команде управления проектом осуществлять управление на более детальном уровне по мере развития проекта.</w:t>
      </w:r>
    </w:p>
    <w:p w14:paraId="034CEA21"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p>
    <w:p w14:paraId="7D0CB820" w14:textId="77777777" w:rsidR="0098647F" w:rsidRPr="006E2034" w:rsidRDefault="0098647F" w:rsidP="0098647F">
      <w:pPr>
        <w:suppressAutoHyphens w:val="0"/>
        <w:autoSpaceDE w:val="0"/>
        <w:autoSpaceDN w:val="0"/>
        <w:adjustRightInd w:val="0"/>
        <w:spacing w:after="240"/>
        <w:rPr>
          <w:rFonts w:eastAsiaTheme="minorHAnsi" w:cs="Times New Roman"/>
          <w:kern w:val="0"/>
          <w:sz w:val="28"/>
          <w:szCs w:val="28"/>
          <w:lang w:val="en-US" w:eastAsia="en-US" w:bidi="ar-SA"/>
        </w:rPr>
      </w:pPr>
      <w:r w:rsidRPr="006E2034">
        <w:rPr>
          <w:rFonts w:eastAsiaTheme="minorHAnsi" w:cs="Times New Roman"/>
          <w:b/>
          <w:bCs/>
          <w:kern w:val="0"/>
          <w:sz w:val="28"/>
          <w:szCs w:val="28"/>
          <w:lang w:val="en-US" w:eastAsia="en-US" w:bidi="ar-SA"/>
        </w:rPr>
        <w:t>Роль менеджера проекта</w:t>
      </w:r>
    </w:p>
    <w:p w14:paraId="6C009C68"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Менеджер проекта – это лицо, назначаемое исполняющей организацией ответственным за достижение целей проекта. Роль менеджера проекта отличается от роли функционального менеджера или операционного менеджера. Как правило, функциональный менеджер сосредоточен на обеспечении надзора за некоей зоной управления, а операционные менеджеры несут ответственность за определенное направление основной деятельности компании.</w:t>
      </w:r>
    </w:p>
    <w:p w14:paraId="6E7D3A7D"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В зависимости от структуры организации менеджер проекта может подчиняться функциональному менеджеру. В других случаях менеджер проекта может быть одним из нескольких менеджеров проектов, подотчетных менеджеру портфеля или программы, который несет ответственность за проекты в масштабах предприятия. В структуре такого типа менеджер проекта тесно сотрудничает с менеджером портфеля или программы для достижения целей проекта и обеспечения соответствия плана проекта комплексному плану программы.</w:t>
      </w:r>
    </w:p>
    <w:p w14:paraId="5539BF3A" w14:textId="77777777" w:rsidR="0098647F" w:rsidRPr="007C240C" w:rsidRDefault="0098647F" w:rsidP="0098647F">
      <w:pPr>
        <w:suppressAutoHyphens w:val="0"/>
        <w:autoSpaceDE w:val="0"/>
        <w:autoSpaceDN w:val="0"/>
        <w:adjustRightInd w:val="0"/>
        <w:spacing w:after="24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lastRenderedPageBreak/>
        <w:t>Многие инструменты и методы управления проектами специфичны для управления проектами. Тем не менее, понимание и применение знаний, инструментов и методов, признанных в качестве хорошей практики, недостаточно для эффективного управления проектами. В дополнение к специальным навыкам и знанию общего менеджмента, необходимым для проекта, эффективное управление проектами требует наличия у менеджера проекта следующих характеристик:</w:t>
      </w:r>
    </w:p>
    <w:p w14:paraId="2369EA9D" w14:textId="4A2A707C" w:rsidR="0098647F" w:rsidRPr="007C240C" w:rsidRDefault="0098647F" w:rsidP="0098647F">
      <w:pPr>
        <w:numPr>
          <w:ilvl w:val="0"/>
          <w:numId w:val="1"/>
        </w:numPr>
        <w:tabs>
          <w:tab w:val="clear" w:pos="0"/>
          <w:tab w:val="left" w:pos="220"/>
          <w:tab w:val="left" w:pos="720"/>
        </w:tabs>
        <w:suppressAutoHyphens w:val="0"/>
        <w:autoSpaceDE w:val="0"/>
        <w:autoSpaceDN w:val="0"/>
        <w:adjustRightInd w:val="0"/>
        <w:spacing w:after="240"/>
        <w:ind w:left="720" w:hanging="720"/>
        <w:rPr>
          <w:rFonts w:eastAsiaTheme="minorHAnsi" w:cs="Times New Roman"/>
          <w:kern w:val="0"/>
          <w:sz w:val="28"/>
          <w:szCs w:val="28"/>
          <w:lang w:val="ru-RU" w:eastAsia="en-US" w:bidi="ar-SA"/>
        </w:rPr>
      </w:pPr>
      <w:r w:rsidRPr="007C240C">
        <w:rPr>
          <w:rFonts w:eastAsiaTheme="minorHAnsi" w:cs="Times New Roman"/>
          <w:b/>
          <w:bCs/>
          <w:kern w:val="0"/>
          <w:sz w:val="28"/>
          <w:szCs w:val="28"/>
          <w:lang w:val="ru-RU" w:eastAsia="en-US" w:bidi="ar-SA"/>
        </w:rPr>
        <w:t xml:space="preserve">1 </w:t>
      </w:r>
      <w:r w:rsidRPr="006E2034">
        <w:rPr>
          <w:rFonts w:eastAsiaTheme="minorHAnsi" w:cs="Times New Roman"/>
          <w:b/>
          <w:bCs/>
          <w:kern w:val="0"/>
          <w:sz w:val="28"/>
          <w:szCs w:val="28"/>
          <w:lang w:val="en-US" w:eastAsia="en-US" w:bidi="ar-SA"/>
        </w:rPr>
        <w:t> </w:t>
      </w:r>
      <w:r w:rsidR="007A14D8" w:rsidRPr="007C240C">
        <w:rPr>
          <w:rFonts w:eastAsiaTheme="minorHAnsi" w:cs="Times New Roman"/>
          <w:b/>
          <w:bCs/>
          <w:kern w:val="0"/>
          <w:sz w:val="28"/>
          <w:szCs w:val="28"/>
          <w:lang w:val="ru-RU" w:eastAsia="en-US" w:bidi="ar-SA"/>
        </w:rPr>
        <w:t>З</w:t>
      </w:r>
      <w:r w:rsidRPr="007C240C">
        <w:rPr>
          <w:rFonts w:eastAsiaTheme="minorHAnsi" w:cs="Times New Roman"/>
          <w:b/>
          <w:bCs/>
          <w:kern w:val="0"/>
          <w:sz w:val="28"/>
          <w:szCs w:val="28"/>
          <w:lang w:val="ru-RU" w:eastAsia="en-US" w:bidi="ar-SA"/>
        </w:rPr>
        <w:t xml:space="preserve">нания. </w:t>
      </w:r>
      <w:r w:rsidRPr="007C240C">
        <w:rPr>
          <w:rFonts w:eastAsiaTheme="minorHAnsi" w:cs="Times New Roman"/>
          <w:kern w:val="0"/>
          <w:sz w:val="28"/>
          <w:szCs w:val="28"/>
          <w:lang w:val="ru-RU" w:eastAsia="en-US" w:bidi="ar-SA"/>
        </w:rPr>
        <w:t xml:space="preserve">Это относится к тому, что менеджер знает об управлении проектами. </w:t>
      </w:r>
    </w:p>
    <w:p w14:paraId="315A5B02" w14:textId="209FE29F" w:rsidR="0098647F" w:rsidRPr="007C240C" w:rsidRDefault="0098647F" w:rsidP="0098647F">
      <w:pPr>
        <w:numPr>
          <w:ilvl w:val="0"/>
          <w:numId w:val="1"/>
        </w:numPr>
        <w:tabs>
          <w:tab w:val="clear" w:pos="0"/>
          <w:tab w:val="left" w:pos="220"/>
          <w:tab w:val="left" w:pos="720"/>
        </w:tabs>
        <w:suppressAutoHyphens w:val="0"/>
        <w:autoSpaceDE w:val="0"/>
        <w:autoSpaceDN w:val="0"/>
        <w:adjustRightInd w:val="0"/>
        <w:spacing w:after="240"/>
        <w:ind w:left="720" w:hanging="720"/>
        <w:rPr>
          <w:rFonts w:eastAsiaTheme="minorHAnsi" w:cs="Times New Roman"/>
          <w:kern w:val="0"/>
          <w:sz w:val="28"/>
          <w:szCs w:val="28"/>
          <w:lang w:val="ru-RU" w:eastAsia="en-US" w:bidi="ar-SA"/>
        </w:rPr>
      </w:pPr>
      <w:r w:rsidRPr="007C240C">
        <w:rPr>
          <w:rFonts w:eastAsiaTheme="minorHAnsi" w:cs="Times New Roman"/>
          <w:b/>
          <w:bCs/>
          <w:kern w:val="0"/>
          <w:sz w:val="28"/>
          <w:szCs w:val="28"/>
          <w:lang w:val="ru-RU" w:eastAsia="en-US" w:bidi="ar-SA"/>
        </w:rPr>
        <w:t xml:space="preserve">2 </w:t>
      </w:r>
      <w:r w:rsidRPr="006E2034">
        <w:rPr>
          <w:rFonts w:eastAsiaTheme="minorHAnsi" w:cs="Times New Roman"/>
          <w:b/>
          <w:bCs/>
          <w:kern w:val="0"/>
          <w:sz w:val="28"/>
          <w:szCs w:val="28"/>
          <w:lang w:val="en-US" w:eastAsia="en-US" w:bidi="ar-SA"/>
        </w:rPr>
        <w:t> </w:t>
      </w:r>
      <w:r w:rsidRPr="007C240C">
        <w:rPr>
          <w:rFonts w:eastAsiaTheme="minorHAnsi" w:cs="Times New Roman"/>
          <w:b/>
          <w:bCs/>
          <w:kern w:val="0"/>
          <w:sz w:val="28"/>
          <w:szCs w:val="28"/>
          <w:lang w:val="ru-RU" w:eastAsia="en-US" w:bidi="ar-SA"/>
        </w:rPr>
        <w:t xml:space="preserve">Результативность. </w:t>
      </w:r>
      <w:r w:rsidRPr="007C240C">
        <w:rPr>
          <w:rFonts w:eastAsiaTheme="minorHAnsi" w:cs="Times New Roman"/>
          <w:kern w:val="0"/>
          <w:sz w:val="28"/>
          <w:szCs w:val="28"/>
          <w:lang w:val="ru-RU" w:eastAsia="en-US" w:bidi="ar-SA"/>
        </w:rPr>
        <w:t xml:space="preserve">Это относится к тому, что менеджер способен сделать или достичь, применяя свои знания об управлении проектами. </w:t>
      </w:r>
    </w:p>
    <w:p w14:paraId="72622AA0" w14:textId="43201769" w:rsidR="0098647F" w:rsidRPr="007C240C" w:rsidRDefault="0098647F" w:rsidP="0098647F">
      <w:pPr>
        <w:numPr>
          <w:ilvl w:val="0"/>
          <w:numId w:val="1"/>
        </w:numPr>
        <w:tabs>
          <w:tab w:val="clear" w:pos="0"/>
          <w:tab w:val="left" w:pos="220"/>
          <w:tab w:val="left" w:pos="720"/>
        </w:tabs>
        <w:suppressAutoHyphens w:val="0"/>
        <w:autoSpaceDE w:val="0"/>
        <w:autoSpaceDN w:val="0"/>
        <w:adjustRightInd w:val="0"/>
        <w:spacing w:after="240"/>
        <w:ind w:left="720" w:hanging="720"/>
        <w:rPr>
          <w:rFonts w:eastAsiaTheme="minorHAnsi" w:cs="Times New Roman"/>
          <w:kern w:val="0"/>
          <w:sz w:val="28"/>
          <w:szCs w:val="28"/>
          <w:lang w:val="ru-RU" w:eastAsia="en-US" w:bidi="ar-SA"/>
        </w:rPr>
      </w:pPr>
      <w:r w:rsidRPr="007C240C">
        <w:rPr>
          <w:rFonts w:eastAsiaTheme="minorHAnsi" w:cs="Times New Roman"/>
          <w:b/>
          <w:bCs/>
          <w:kern w:val="0"/>
          <w:sz w:val="28"/>
          <w:szCs w:val="28"/>
          <w:lang w:val="ru-RU" w:eastAsia="en-US" w:bidi="ar-SA"/>
        </w:rPr>
        <w:t xml:space="preserve">3 </w:t>
      </w:r>
      <w:r w:rsidRPr="006E2034">
        <w:rPr>
          <w:rFonts w:eastAsiaTheme="minorHAnsi" w:cs="Times New Roman"/>
          <w:b/>
          <w:bCs/>
          <w:kern w:val="0"/>
          <w:sz w:val="28"/>
          <w:szCs w:val="28"/>
          <w:lang w:val="en-US" w:eastAsia="en-US" w:bidi="ar-SA"/>
        </w:rPr>
        <w:t> </w:t>
      </w:r>
      <w:r w:rsidR="007A14D8" w:rsidRPr="007C240C">
        <w:rPr>
          <w:rFonts w:eastAsiaTheme="minorHAnsi" w:cs="Times New Roman"/>
          <w:b/>
          <w:bCs/>
          <w:kern w:val="0"/>
          <w:sz w:val="28"/>
          <w:szCs w:val="28"/>
          <w:lang w:val="ru-RU" w:eastAsia="en-US" w:bidi="ar-SA"/>
        </w:rPr>
        <w:t>Л</w:t>
      </w:r>
      <w:r w:rsidRPr="007C240C">
        <w:rPr>
          <w:rFonts w:eastAsiaTheme="minorHAnsi" w:cs="Times New Roman"/>
          <w:b/>
          <w:bCs/>
          <w:kern w:val="0"/>
          <w:sz w:val="28"/>
          <w:szCs w:val="28"/>
          <w:lang w:val="ru-RU" w:eastAsia="en-US" w:bidi="ar-SA"/>
        </w:rPr>
        <w:t xml:space="preserve">ичные качества. </w:t>
      </w:r>
      <w:r w:rsidRPr="007C240C">
        <w:rPr>
          <w:rFonts w:eastAsiaTheme="minorHAnsi" w:cs="Times New Roman"/>
          <w:kern w:val="0"/>
          <w:sz w:val="28"/>
          <w:szCs w:val="28"/>
          <w:lang w:val="ru-RU" w:eastAsia="en-US" w:bidi="ar-SA"/>
        </w:rPr>
        <w:t xml:space="preserve">Это относится к тому, как менеджер проекта ведет себя во время выполнения проекта или связанной с ним деятельности. Личная эффективность охватывает установки, основные личностные характеристики и лидерские качества – способность управлять командой проекта при достижении целей и уравновешивании ограничений проекта. </w:t>
      </w:r>
    </w:p>
    <w:p w14:paraId="3B0A203B" w14:textId="77777777" w:rsidR="0098647F" w:rsidRPr="007C240C" w:rsidRDefault="0098647F" w:rsidP="0098647F">
      <w:pPr>
        <w:numPr>
          <w:ilvl w:val="0"/>
          <w:numId w:val="1"/>
        </w:numPr>
        <w:tabs>
          <w:tab w:val="clear" w:pos="0"/>
          <w:tab w:val="left" w:pos="220"/>
          <w:tab w:val="left" w:pos="720"/>
        </w:tabs>
        <w:suppressAutoHyphens w:val="0"/>
        <w:autoSpaceDE w:val="0"/>
        <w:autoSpaceDN w:val="0"/>
        <w:adjustRightInd w:val="0"/>
        <w:spacing w:after="240"/>
        <w:ind w:left="720" w:hanging="720"/>
        <w:rPr>
          <w:rFonts w:eastAsiaTheme="minorHAnsi" w:cs="Times New Roman"/>
          <w:kern w:val="0"/>
          <w:sz w:val="28"/>
          <w:szCs w:val="28"/>
          <w:lang w:val="ru-RU" w:eastAsia="en-US" w:bidi="ar-SA"/>
        </w:rPr>
      </w:pPr>
    </w:p>
    <w:p w14:paraId="4E73C7D1" w14:textId="646EE52A" w:rsidR="007A14D8" w:rsidRPr="006E2034" w:rsidRDefault="007A14D8" w:rsidP="007A14D8">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r w:rsidRPr="006E2034">
        <w:rPr>
          <w:rFonts w:eastAsiaTheme="minorHAnsi" w:cs="Times New Roman"/>
          <w:b/>
          <w:bCs/>
          <w:kern w:val="0"/>
          <w:sz w:val="28"/>
          <w:szCs w:val="28"/>
          <w:lang w:val="en-US" w:eastAsia="en-US" w:bidi="ar-SA"/>
        </w:rPr>
        <w:t>Ж</w:t>
      </w:r>
      <w:r w:rsidR="0098647F" w:rsidRPr="006E2034">
        <w:rPr>
          <w:rFonts w:eastAsiaTheme="minorHAnsi" w:cs="Times New Roman"/>
          <w:b/>
          <w:bCs/>
          <w:kern w:val="0"/>
          <w:sz w:val="28"/>
          <w:szCs w:val="28"/>
          <w:lang w:val="en-US" w:eastAsia="en-US" w:bidi="ar-SA"/>
        </w:rPr>
        <w:t xml:space="preserve">изненный цикл проекта </w:t>
      </w:r>
    </w:p>
    <w:p w14:paraId="3DE3279F" w14:textId="77777777" w:rsidR="007A14D8" w:rsidRPr="006E2034" w:rsidRDefault="007A14D8"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p>
    <w:p w14:paraId="50D9DFE7" w14:textId="77777777" w:rsidR="0098647F" w:rsidRPr="007C240C" w:rsidRDefault="0098647F" w:rsidP="00D5114C">
      <w:pPr>
        <w:pStyle w:val="af7"/>
        <w:numPr>
          <w:ilvl w:val="0"/>
          <w:numId w:val="1"/>
        </w:numPr>
        <w:suppressAutoHyphens w:val="0"/>
        <w:autoSpaceDE w:val="0"/>
        <w:autoSpaceDN w:val="0"/>
        <w:adjustRightInd w:val="0"/>
        <w:spacing w:after="240"/>
        <w:ind w:left="0" w:firstLine="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Жизненный цикл проекта – это набор, как правило, последовательных и иногда перекрывающихся фаз проекта, названия и количество которых определяются потребностями в управлении и контроле организации или организаций, вовлеченных в проект, характером самого проекта и его прикладной областью. Жизненный цикл может документироваться с помощью методологии. Жизненный цикл проекта может определяться или формироваться уникальными аспектами организации, отрасли промышленности или используемой технологии. Поскольку каждый проект имеет определенное начало и конец, конкретные результаты и действия, имеющие место в этом промежутке, широко варьируются для каждого проекта. Жизненный цикл обеспечивает базовую структуру для управления проектом, независимо от включенных в него конкретных работ.</w:t>
      </w:r>
    </w:p>
    <w:p w14:paraId="1D8ACF89" w14:textId="77777777" w:rsidR="0098647F" w:rsidRPr="007C240C" w:rsidRDefault="0098647F"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ru-RU" w:eastAsia="en-US" w:bidi="ar-SA"/>
        </w:rPr>
      </w:pPr>
    </w:p>
    <w:p w14:paraId="7D77BF40" w14:textId="04948339" w:rsidR="0098647F" w:rsidRPr="007C240C" w:rsidRDefault="0098647F" w:rsidP="00D5114C">
      <w:pPr>
        <w:pStyle w:val="af7"/>
        <w:numPr>
          <w:ilvl w:val="0"/>
          <w:numId w:val="1"/>
        </w:numPr>
        <w:suppressAutoHyphens w:val="0"/>
        <w:autoSpaceDE w:val="0"/>
        <w:autoSpaceDN w:val="0"/>
        <w:adjustRightInd w:val="0"/>
        <w:spacing w:after="240"/>
        <w:ind w:left="0" w:hanging="6"/>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Проекты различаются по размеру и сложности. Независимо от размеров и степени сложности, все проекты могут быть представлены в виде жизненного цикла со следующей структурой:</w:t>
      </w:r>
    </w:p>
    <w:p w14:paraId="2D399023" w14:textId="30C5A2BD" w:rsidR="007A14D8" w:rsidRPr="006E2034" w:rsidRDefault="0098647F"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начало проекта;</w:t>
      </w:r>
    </w:p>
    <w:p w14:paraId="0D1DF6EE" w14:textId="77777777" w:rsidR="007A14D8" w:rsidRPr="006E2034" w:rsidRDefault="0098647F"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 организация и подготовка; </w:t>
      </w:r>
    </w:p>
    <w:p w14:paraId="21F9323A" w14:textId="77777777" w:rsidR="007A14D8" w:rsidRPr="006E2034" w:rsidRDefault="0098647F"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xml:space="preserve">• выполнение работ проекта; </w:t>
      </w:r>
    </w:p>
    <w:p w14:paraId="75F0E58B" w14:textId="7008AA7E" w:rsidR="0098647F" w:rsidRPr="006E2034" w:rsidRDefault="0098647F"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r w:rsidRPr="006E2034">
        <w:rPr>
          <w:rFonts w:eastAsiaTheme="minorHAnsi" w:cs="Times New Roman"/>
          <w:kern w:val="0"/>
          <w:sz w:val="28"/>
          <w:szCs w:val="28"/>
          <w:lang w:val="en-US" w:eastAsia="en-US" w:bidi="ar-SA"/>
        </w:rPr>
        <w:t>• завершение проекта.</w:t>
      </w:r>
    </w:p>
    <w:p w14:paraId="1781924C" w14:textId="77777777" w:rsidR="007A14D8" w:rsidRPr="006E2034" w:rsidRDefault="007A14D8" w:rsidP="0098647F">
      <w:pPr>
        <w:pStyle w:val="af7"/>
        <w:numPr>
          <w:ilvl w:val="0"/>
          <w:numId w:val="1"/>
        </w:numPr>
        <w:suppressAutoHyphens w:val="0"/>
        <w:autoSpaceDE w:val="0"/>
        <w:autoSpaceDN w:val="0"/>
        <w:adjustRightInd w:val="0"/>
        <w:spacing w:after="240"/>
        <w:rPr>
          <w:rFonts w:eastAsiaTheme="minorHAnsi" w:cs="Times New Roman"/>
          <w:kern w:val="0"/>
          <w:sz w:val="28"/>
          <w:szCs w:val="28"/>
          <w:lang w:val="en-US" w:eastAsia="en-US" w:bidi="ar-SA"/>
        </w:rPr>
      </w:pPr>
    </w:p>
    <w:p w14:paraId="35A309E5" w14:textId="333E4DD9" w:rsidR="0098647F" w:rsidRPr="007C240C" w:rsidRDefault="0098647F" w:rsidP="00D5114C">
      <w:pPr>
        <w:pStyle w:val="af7"/>
        <w:numPr>
          <w:ilvl w:val="0"/>
          <w:numId w:val="1"/>
        </w:numPr>
        <w:suppressAutoHyphens w:val="0"/>
        <w:autoSpaceDE w:val="0"/>
        <w:autoSpaceDN w:val="0"/>
        <w:adjustRightInd w:val="0"/>
        <w:spacing w:after="240"/>
        <w:ind w:left="0" w:firstLine="0"/>
        <w:rPr>
          <w:rFonts w:eastAsiaTheme="minorHAnsi" w:cs="Times New Roman"/>
          <w:kern w:val="0"/>
          <w:sz w:val="28"/>
          <w:szCs w:val="28"/>
          <w:lang w:val="ru-RU" w:eastAsia="en-US" w:bidi="ar-SA"/>
        </w:rPr>
      </w:pPr>
      <w:r w:rsidRPr="007C240C">
        <w:rPr>
          <w:rFonts w:eastAsiaTheme="minorHAnsi" w:cs="Times New Roman"/>
          <w:kern w:val="0"/>
          <w:sz w:val="28"/>
          <w:szCs w:val="28"/>
          <w:lang w:val="ru-RU" w:eastAsia="en-US" w:bidi="ar-SA"/>
        </w:rPr>
        <w:t xml:space="preserve">Данная обобщенная структура жизненного цикла часто упоминается при обмене </w:t>
      </w:r>
      <w:r w:rsidRPr="007C240C">
        <w:rPr>
          <w:rFonts w:eastAsiaTheme="minorHAnsi" w:cs="Times New Roman"/>
          <w:kern w:val="0"/>
          <w:sz w:val="28"/>
          <w:szCs w:val="28"/>
          <w:lang w:val="ru-RU" w:eastAsia="en-US" w:bidi="ar-SA"/>
        </w:rPr>
        <w:lastRenderedPageBreak/>
        <w:t>данными с вышестоящим руководством или другими органами, которые менее осведомлены о деталях проекта. Данное представление</w:t>
      </w:r>
      <w:r w:rsidR="00DF761B">
        <w:rPr>
          <w:rFonts w:eastAsiaTheme="minorHAnsi" w:cs="Times New Roman"/>
          <w:kern w:val="0"/>
          <w:sz w:val="28"/>
          <w:szCs w:val="28"/>
          <w:lang w:val="ru-RU" w:eastAsia="en-US" w:bidi="ar-SA"/>
        </w:rPr>
        <w:t xml:space="preserve"> </w:t>
      </w:r>
      <w:r w:rsidRPr="007C240C">
        <w:rPr>
          <w:rFonts w:eastAsiaTheme="minorHAnsi" w:cs="Times New Roman"/>
          <w:kern w:val="0"/>
          <w:sz w:val="28"/>
          <w:szCs w:val="28"/>
          <w:lang w:val="ru-RU" w:eastAsia="en-US" w:bidi="ar-SA"/>
        </w:rPr>
        <w:t>высокого уровня может дать основу для сравнения проектов, даже если они разнородны по своей природе.</w:t>
      </w:r>
    </w:p>
    <w:p w14:paraId="6A526B23" w14:textId="77777777" w:rsidR="0098647F" w:rsidRPr="006E2034" w:rsidRDefault="0098647F" w:rsidP="003F1BC7">
      <w:pPr>
        <w:pStyle w:val="aa"/>
        <w:ind w:firstLine="0"/>
        <w:rPr>
          <w:rFonts w:cs="Times New Roman"/>
          <w:szCs w:val="28"/>
          <w:lang w:val="ru-RU"/>
        </w:rPr>
      </w:pPr>
    </w:p>
    <w:p w14:paraId="1BADC4F9" w14:textId="4D6A88EB" w:rsidR="00114DA2" w:rsidRPr="006E2034" w:rsidRDefault="00D5114C" w:rsidP="00114DA2">
      <w:pPr>
        <w:pStyle w:val="2"/>
        <w:rPr>
          <w:rFonts w:eastAsia="Times New Roman" w:cs="Times New Roman"/>
          <w:i w:val="0"/>
          <w:szCs w:val="28"/>
        </w:rPr>
      </w:pPr>
      <w:r w:rsidRPr="006E2034">
        <w:rPr>
          <w:rStyle w:val="af4"/>
          <w:rFonts w:eastAsia="Times New Roman" w:cs="Times New Roman"/>
          <w:b/>
          <w:bCs/>
          <w:i w:val="0"/>
          <w:szCs w:val="28"/>
        </w:rPr>
        <w:t>Устав проекта</w:t>
      </w:r>
    </w:p>
    <w:p w14:paraId="2BC2488C" w14:textId="77777777" w:rsidR="00114DA2" w:rsidRPr="006E2034" w:rsidRDefault="00114DA2" w:rsidP="00114DA2">
      <w:pPr>
        <w:pStyle w:val="af3"/>
        <w:rPr>
          <w:sz w:val="28"/>
          <w:szCs w:val="28"/>
        </w:rPr>
      </w:pPr>
      <w:r w:rsidRPr="006E2034">
        <w:rPr>
          <w:sz w:val="28"/>
          <w:szCs w:val="28"/>
        </w:rPr>
        <w:t xml:space="preserve">Если обобщить существующие в проектной практике точки зрения, то получится, что под Уставом проекта разные специалисты, в т.ч. ориентирующиеся на PMBOK, понимают: </w:t>
      </w:r>
    </w:p>
    <w:p w14:paraId="5765ECD0" w14:textId="77777777" w:rsidR="00114DA2" w:rsidRPr="006E2034" w:rsidRDefault="00114DA2" w:rsidP="00114DA2">
      <w:pPr>
        <w:widowControl/>
        <w:numPr>
          <w:ilvl w:val="0"/>
          <w:numId w:val="10"/>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заявку на открытие проекта; </w:t>
      </w:r>
    </w:p>
    <w:p w14:paraId="7C3ACC1D" w14:textId="77777777" w:rsidR="00114DA2" w:rsidRPr="006E2034" w:rsidRDefault="00114DA2" w:rsidP="00114DA2">
      <w:pPr>
        <w:widowControl/>
        <w:numPr>
          <w:ilvl w:val="0"/>
          <w:numId w:val="10"/>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приказ на открытие проекта; </w:t>
      </w:r>
    </w:p>
    <w:p w14:paraId="76B56B98" w14:textId="5B4AC510" w:rsidR="00114DA2" w:rsidRPr="007C240C" w:rsidRDefault="00114DA2" w:rsidP="00114DA2">
      <w:pPr>
        <w:widowControl/>
        <w:numPr>
          <w:ilvl w:val="0"/>
          <w:numId w:val="10"/>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некий аналог положения о подразделении (цели, организационная структура управления проектом, распределение ролей и ответственности среди членов проектной команды); </w:t>
      </w:r>
    </w:p>
    <w:p w14:paraId="28ED9830" w14:textId="77777777" w:rsidR="00114DA2" w:rsidRPr="007C240C" w:rsidRDefault="00114DA2" w:rsidP="00114DA2">
      <w:pPr>
        <w:widowControl/>
        <w:numPr>
          <w:ilvl w:val="0"/>
          <w:numId w:val="10"/>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техническое задание менеджеру проекта от руководства или заказчика; </w:t>
      </w:r>
    </w:p>
    <w:p w14:paraId="3DF4278E" w14:textId="77777777" w:rsidR="00114DA2" w:rsidRPr="006E2034" w:rsidRDefault="00114DA2" w:rsidP="00114DA2">
      <w:pPr>
        <w:widowControl/>
        <w:numPr>
          <w:ilvl w:val="0"/>
          <w:numId w:val="10"/>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обоснование проекта; </w:t>
      </w:r>
    </w:p>
    <w:p w14:paraId="5A9E3C50" w14:textId="77777777" w:rsidR="00114DA2" w:rsidRPr="006E2034" w:rsidRDefault="00114DA2" w:rsidP="00114DA2">
      <w:pPr>
        <w:widowControl/>
        <w:numPr>
          <w:ilvl w:val="0"/>
          <w:numId w:val="10"/>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аналог плана управления проектом; </w:t>
      </w:r>
    </w:p>
    <w:p w14:paraId="037CBF14" w14:textId="77777777" w:rsidR="00114DA2" w:rsidRPr="007C240C" w:rsidRDefault="00114DA2" w:rsidP="00114DA2">
      <w:pPr>
        <w:widowControl/>
        <w:numPr>
          <w:ilvl w:val="0"/>
          <w:numId w:val="10"/>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если по проекту заключается контракт с внешним заказчиком/исполнителем, то он полностью заменяет Устав.</w:t>
      </w:r>
    </w:p>
    <w:p w14:paraId="63BB18F6" w14:textId="3643A94A" w:rsidR="00114DA2" w:rsidRPr="006E2034" w:rsidRDefault="00114DA2" w:rsidP="00114DA2">
      <w:pPr>
        <w:pStyle w:val="af3"/>
        <w:rPr>
          <w:rFonts w:eastAsiaTheme="minorHAnsi"/>
          <w:sz w:val="28"/>
          <w:szCs w:val="28"/>
        </w:rPr>
      </w:pPr>
      <w:r w:rsidRPr="006E2034">
        <w:rPr>
          <w:sz w:val="28"/>
          <w:szCs w:val="28"/>
        </w:rPr>
        <w:t>Наиболее удачная трактовка Устава проекта</w:t>
      </w:r>
      <w:r w:rsidR="00D5114C" w:rsidRPr="006E2034">
        <w:rPr>
          <w:sz w:val="28"/>
          <w:szCs w:val="28"/>
        </w:rPr>
        <w:t xml:space="preserve"> </w:t>
      </w:r>
      <w:r w:rsidRPr="006E2034">
        <w:rPr>
          <w:sz w:val="28"/>
          <w:szCs w:val="28"/>
        </w:rPr>
        <w:t xml:space="preserve">дана в редакции PMBOK от 2004 года . В отличие предыдущих трактовок данный документ, действие данного документа не ограничивается фазой инициации проекта. Изменение предназначения Устава заключается в том, что он должен обеспечивать интеграцию проекта, т.е. согласованность действий всех участников на всех этапах проекта. </w:t>
      </w:r>
    </w:p>
    <w:p w14:paraId="1BB98623" w14:textId="5CC23B58" w:rsidR="00114DA2" w:rsidRPr="006E2034" w:rsidRDefault="00114DA2" w:rsidP="00114DA2">
      <w:pPr>
        <w:pStyle w:val="af3"/>
        <w:rPr>
          <w:sz w:val="28"/>
          <w:szCs w:val="28"/>
        </w:rPr>
      </w:pPr>
      <w:r w:rsidRPr="006E2034">
        <w:rPr>
          <w:sz w:val="28"/>
          <w:szCs w:val="28"/>
        </w:rPr>
        <w:t xml:space="preserve">Предназначение, содержание и порядок разработки и изменений Устава проекта в соответствие с редакции PMBOK от 2004 года описаны ниже. Примеры структур Уставов проектов из практики разных компаний приведены в Приложении к статье. </w:t>
      </w:r>
    </w:p>
    <w:p w14:paraId="375BAE5A" w14:textId="77777777" w:rsidR="00114DA2" w:rsidRPr="006E2034" w:rsidRDefault="00114DA2" w:rsidP="00114DA2">
      <w:pPr>
        <w:pStyle w:val="af3"/>
        <w:rPr>
          <w:sz w:val="28"/>
          <w:szCs w:val="28"/>
        </w:rPr>
      </w:pPr>
      <w:r w:rsidRPr="006E2034">
        <w:rPr>
          <w:sz w:val="28"/>
          <w:szCs w:val="28"/>
        </w:rPr>
        <w:t xml:space="preserve">Предназначение документа: Устав проекта предназначен для определения проекта. На фазе инициализации, он включает в себя: </w:t>
      </w:r>
    </w:p>
    <w:p w14:paraId="533C9107" w14:textId="77777777" w:rsidR="00114DA2" w:rsidRPr="007C240C" w:rsidRDefault="00114DA2" w:rsidP="00114DA2">
      <w:pPr>
        <w:widowControl/>
        <w:numPr>
          <w:ilvl w:val="0"/>
          <w:numId w:val="11"/>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документирование бизнес-потребностей (проблем, возможностей) и общее описание продуктов или услуг, удовлетворяющих данные потребности; </w:t>
      </w:r>
    </w:p>
    <w:p w14:paraId="5594ADAE" w14:textId="77777777" w:rsidR="00114DA2" w:rsidRPr="007C240C" w:rsidRDefault="00114DA2" w:rsidP="00114DA2">
      <w:pPr>
        <w:widowControl/>
        <w:numPr>
          <w:ilvl w:val="0"/>
          <w:numId w:val="11"/>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связи проекта с текущей (операционной) деятельностью организации.</w:t>
      </w:r>
    </w:p>
    <w:p w14:paraId="43D7DAE1" w14:textId="77777777" w:rsidR="00114DA2" w:rsidRPr="006E2034" w:rsidRDefault="00114DA2" w:rsidP="00114DA2">
      <w:pPr>
        <w:pStyle w:val="af3"/>
        <w:rPr>
          <w:rFonts w:eastAsiaTheme="minorHAnsi"/>
          <w:sz w:val="28"/>
          <w:szCs w:val="28"/>
        </w:rPr>
      </w:pPr>
      <w:r w:rsidRPr="006E2034">
        <w:rPr>
          <w:sz w:val="28"/>
          <w:szCs w:val="28"/>
        </w:rPr>
        <w:t xml:space="preserve">Когда разрабатывается документ: после заключения контракта (если заключается контракт с внешним контрагентом) </w:t>
      </w:r>
    </w:p>
    <w:p w14:paraId="4AF4CE71" w14:textId="77777777" w:rsidR="00114DA2" w:rsidRPr="006E2034" w:rsidRDefault="00114DA2" w:rsidP="00114DA2">
      <w:pPr>
        <w:pStyle w:val="af3"/>
        <w:rPr>
          <w:sz w:val="28"/>
          <w:szCs w:val="28"/>
        </w:rPr>
      </w:pPr>
      <w:r w:rsidRPr="006E2034">
        <w:rPr>
          <w:sz w:val="28"/>
          <w:szCs w:val="28"/>
        </w:rPr>
        <w:lastRenderedPageBreak/>
        <w:t xml:space="preserve">Кто разрабатывает документ: Устав проекта могут разрабатывать: </w:t>
      </w:r>
    </w:p>
    <w:p w14:paraId="2CA0A3B0" w14:textId="77777777" w:rsidR="00114DA2" w:rsidRPr="007C240C" w:rsidRDefault="00114DA2" w:rsidP="00114DA2">
      <w:pPr>
        <w:widowControl/>
        <w:numPr>
          <w:ilvl w:val="0"/>
          <w:numId w:val="12"/>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менеджер проекта или команда проекта; </w:t>
      </w:r>
    </w:p>
    <w:p w14:paraId="29B45A3A" w14:textId="77777777" w:rsidR="00114DA2" w:rsidRPr="006E2034" w:rsidRDefault="00114DA2" w:rsidP="00114DA2">
      <w:pPr>
        <w:widowControl/>
        <w:numPr>
          <w:ilvl w:val="0"/>
          <w:numId w:val="12"/>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инициатор проекта; </w:t>
      </w:r>
    </w:p>
    <w:p w14:paraId="06F61AE5" w14:textId="77777777" w:rsidR="00114DA2" w:rsidRPr="006E2034" w:rsidRDefault="00114DA2" w:rsidP="00114DA2">
      <w:pPr>
        <w:widowControl/>
        <w:numPr>
          <w:ilvl w:val="0"/>
          <w:numId w:val="12"/>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спонсор проекта; </w:t>
      </w:r>
    </w:p>
    <w:p w14:paraId="2A728308" w14:textId="77777777" w:rsidR="00114DA2" w:rsidRPr="007C240C" w:rsidRDefault="00114DA2" w:rsidP="00114DA2">
      <w:pPr>
        <w:widowControl/>
        <w:numPr>
          <w:ilvl w:val="0"/>
          <w:numId w:val="12"/>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представитель внешней стороны, связанной с проектом.</w:t>
      </w:r>
    </w:p>
    <w:p w14:paraId="06199A75" w14:textId="77777777" w:rsidR="00114DA2" w:rsidRPr="006E2034" w:rsidRDefault="00114DA2" w:rsidP="00114DA2">
      <w:pPr>
        <w:pStyle w:val="af3"/>
        <w:rPr>
          <w:rFonts w:eastAsiaTheme="minorHAnsi"/>
          <w:sz w:val="28"/>
          <w:szCs w:val="28"/>
        </w:rPr>
      </w:pPr>
      <w:r w:rsidRPr="006E2034">
        <w:rPr>
          <w:sz w:val="28"/>
          <w:szCs w:val="28"/>
        </w:rPr>
        <w:t xml:space="preserve">Кто утверждает документ: Устав проекта может утверждать: </w:t>
      </w:r>
    </w:p>
    <w:p w14:paraId="1F473819" w14:textId="77777777" w:rsidR="00114DA2" w:rsidRPr="006E2034" w:rsidRDefault="00114DA2" w:rsidP="00114DA2">
      <w:pPr>
        <w:widowControl/>
        <w:numPr>
          <w:ilvl w:val="0"/>
          <w:numId w:val="13"/>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инициатор проекта; </w:t>
      </w:r>
    </w:p>
    <w:p w14:paraId="0A3FD666" w14:textId="77777777" w:rsidR="00114DA2" w:rsidRPr="006E2034" w:rsidRDefault="00114DA2" w:rsidP="00114DA2">
      <w:pPr>
        <w:widowControl/>
        <w:numPr>
          <w:ilvl w:val="0"/>
          <w:numId w:val="13"/>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спонсор проекта; </w:t>
      </w:r>
    </w:p>
    <w:p w14:paraId="4E10CD30" w14:textId="77777777" w:rsidR="00114DA2" w:rsidRPr="007C240C" w:rsidRDefault="00114DA2" w:rsidP="00114DA2">
      <w:pPr>
        <w:widowControl/>
        <w:numPr>
          <w:ilvl w:val="0"/>
          <w:numId w:val="13"/>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представитель внешней стороны, связанной с проектом.</w:t>
      </w:r>
    </w:p>
    <w:p w14:paraId="759C84DF" w14:textId="77777777" w:rsidR="00114DA2" w:rsidRPr="006E2034" w:rsidRDefault="00114DA2" w:rsidP="00114DA2">
      <w:pPr>
        <w:pStyle w:val="af3"/>
        <w:rPr>
          <w:rFonts w:eastAsiaTheme="minorHAnsi"/>
          <w:sz w:val="28"/>
          <w:szCs w:val="28"/>
        </w:rPr>
      </w:pPr>
      <w:r w:rsidRPr="006E2034">
        <w:rPr>
          <w:sz w:val="28"/>
          <w:szCs w:val="28"/>
        </w:rPr>
        <w:t xml:space="preserve">Лицо, утверждающее Устав проекта, должно иметь полномочия по принятию основных решений по проекту, включая его финансирование. </w:t>
      </w:r>
    </w:p>
    <w:p w14:paraId="10A2686F" w14:textId="77777777" w:rsidR="00114DA2" w:rsidRPr="006E2034" w:rsidRDefault="00114DA2" w:rsidP="00114DA2">
      <w:pPr>
        <w:pStyle w:val="af3"/>
        <w:rPr>
          <w:sz w:val="28"/>
          <w:szCs w:val="28"/>
        </w:rPr>
      </w:pPr>
      <w:r w:rsidRPr="006E2034">
        <w:rPr>
          <w:sz w:val="28"/>
          <w:szCs w:val="28"/>
        </w:rPr>
        <w:t xml:space="preserve">Входы (исходные данные) для разработки документа: </w:t>
      </w:r>
    </w:p>
    <w:p w14:paraId="418D22E5" w14:textId="77777777" w:rsidR="00114DA2" w:rsidRPr="006E2034" w:rsidRDefault="00114DA2" w:rsidP="00114DA2">
      <w:pPr>
        <w:widowControl/>
        <w:numPr>
          <w:ilvl w:val="0"/>
          <w:numId w:val="14"/>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контракт; </w:t>
      </w:r>
    </w:p>
    <w:p w14:paraId="5E808A59" w14:textId="77777777" w:rsidR="00114DA2" w:rsidRPr="007C240C" w:rsidRDefault="00114DA2" w:rsidP="00114DA2">
      <w:pPr>
        <w:widowControl/>
        <w:numPr>
          <w:ilvl w:val="0"/>
          <w:numId w:val="14"/>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документ определения работ (</w:t>
      </w:r>
      <w:r w:rsidRPr="006E2034">
        <w:rPr>
          <w:rFonts w:eastAsia="Times New Roman" w:cs="Times New Roman"/>
          <w:sz w:val="28"/>
          <w:szCs w:val="28"/>
        </w:rPr>
        <w:t>Statement</w:t>
      </w:r>
      <w:r w:rsidRPr="007C240C">
        <w:rPr>
          <w:rFonts w:eastAsia="Times New Roman" w:cs="Times New Roman"/>
          <w:sz w:val="28"/>
          <w:szCs w:val="28"/>
          <w:lang w:val="ru-RU"/>
        </w:rPr>
        <w:t xml:space="preserve"> </w:t>
      </w:r>
      <w:r w:rsidRPr="006E2034">
        <w:rPr>
          <w:rFonts w:eastAsia="Times New Roman" w:cs="Times New Roman"/>
          <w:sz w:val="28"/>
          <w:szCs w:val="28"/>
        </w:rPr>
        <w:t>of</w:t>
      </w:r>
      <w:r w:rsidRPr="007C240C">
        <w:rPr>
          <w:rFonts w:eastAsia="Times New Roman" w:cs="Times New Roman"/>
          <w:sz w:val="28"/>
          <w:szCs w:val="28"/>
          <w:lang w:val="ru-RU"/>
        </w:rPr>
        <w:t xml:space="preserve"> </w:t>
      </w:r>
      <w:r w:rsidRPr="006E2034">
        <w:rPr>
          <w:rFonts w:eastAsia="Times New Roman" w:cs="Times New Roman"/>
          <w:sz w:val="28"/>
          <w:szCs w:val="28"/>
        </w:rPr>
        <w:t>work</w:t>
      </w:r>
      <w:r w:rsidRPr="007C240C">
        <w:rPr>
          <w:rFonts w:eastAsia="Times New Roman" w:cs="Times New Roman"/>
          <w:sz w:val="28"/>
          <w:szCs w:val="28"/>
          <w:lang w:val="ru-RU"/>
        </w:rPr>
        <w:t xml:space="preserve">); </w:t>
      </w:r>
    </w:p>
    <w:p w14:paraId="04486C66" w14:textId="77777777" w:rsidR="00114DA2" w:rsidRPr="007C240C" w:rsidRDefault="00114DA2" w:rsidP="00114DA2">
      <w:pPr>
        <w:widowControl/>
        <w:numPr>
          <w:ilvl w:val="0"/>
          <w:numId w:val="14"/>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факторы внешнего окружения и организационной среды; </w:t>
      </w:r>
    </w:p>
    <w:p w14:paraId="69734664" w14:textId="77777777" w:rsidR="00114DA2" w:rsidRPr="006E2034" w:rsidRDefault="00114DA2" w:rsidP="00114DA2">
      <w:pPr>
        <w:widowControl/>
        <w:numPr>
          <w:ilvl w:val="0"/>
          <w:numId w:val="14"/>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организационные активы (Organizational process assets).</w:t>
      </w:r>
    </w:p>
    <w:p w14:paraId="06605328" w14:textId="77777777" w:rsidR="00114DA2" w:rsidRPr="006E2034" w:rsidRDefault="00114DA2" w:rsidP="00114DA2">
      <w:pPr>
        <w:pStyle w:val="af3"/>
        <w:rPr>
          <w:rFonts w:eastAsiaTheme="minorHAnsi"/>
          <w:sz w:val="28"/>
          <w:szCs w:val="28"/>
        </w:rPr>
      </w:pPr>
      <w:r w:rsidRPr="006E2034">
        <w:rPr>
          <w:sz w:val="28"/>
          <w:szCs w:val="28"/>
        </w:rPr>
        <w:t xml:space="preserve">Содержание документа: Устав проекта непосредственно включает в себя следующие данные или ссылки на соответствующие документы: </w:t>
      </w:r>
    </w:p>
    <w:p w14:paraId="3862DD6E"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Бизнес-потребности или требования к продукту, который будет создан в рамках проекта; </w:t>
      </w:r>
    </w:p>
    <w:p w14:paraId="43D58BC5"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Цель проекта или основание для разработки проекта (</w:t>
      </w:r>
      <w:r w:rsidRPr="006E2034">
        <w:rPr>
          <w:rFonts w:eastAsia="Times New Roman" w:cs="Times New Roman"/>
          <w:sz w:val="28"/>
          <w:szCs w:val="28"/>
        </w:rPr>
        <w:t>justification</w:t>
      </w:r>
      <w:r w:rsidRPr="007C240C">
        <w:rPr>
          <w:rFonts w:eastAsia="Times New Roman" w:cs="Times New Roman"/>
          <w:sz w:val="28"/>
          <w:szCs w:val="28"/>
          <w:lang w:val="ru-RU"/>
        </w:rPr>
        <w:t xml:space="preserve">); </w:t>
      </w:r>
    </w:p>
    <w:p w14:paraId="725FD0FE"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Потребности и ожидания заинтересованных лиц (</w:t>
      </w:r>
      <w:r w:rsidRPr="006E2034">
        <w:rPr>
          <w:rFonts w:eastAsia="Times New Roman" w:cs="Times New Roman"/>
          <w:sz w:val="28"/>
          <w:szCs w:val="28"/>
        </w:rPr>
        <w:t>stakeholders</w:t>
      </w:r>
      <w:r w:rsidRPr="007C240C">
        <w:rPr>
          <w:rFonts w:eastAsia="Times New Roman" w:cs="Times New Roman"/>
          <w:sz w:val="28"/>
          <w:szCs w:val="28"/>
          <w:lang w:val="ru-RU"/>
        </w:rPr>
        <w:t xml:space="preserve">); </w:t>
      </w:r>
    </w:p>
    <w:p w14:paraId="60E1849A" w14:textId="77777777" w:rsidR="00114DA2" w:rsidRPr="006E2034" w:rsidRDefault="00114DA2" w:rsidP="00114DA2">
      <w:pPr>
        <w:widowControl/>
        <w:numPr>
          <w:ilvl w:val="0"/>
          <w:numId w:val="15"/>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Укрупненное расписание контрольных событий; </w:t>
      </w:r>
    </w:p>
    <w:p w14:paraId="46A8EA2D"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Влияние заинтересованных лиц на проект; </w:t>
      </w:r>
    </w:p>
    <w:p w14:paraId="592C9F35" w14:textId="77777777" w:rsidR="00114DA2" w:rsidRPr="006E2034" w:rsidRDefault="00114DA2" w:rsidP="00114DA2">
      <w:pPr>
        <w:widowControl/>
        <w:numPr>
          <w:ilvl w:val="0"/>
          <w:numId w:val="15"/>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 xml:space="preserve">Распределение функций (functional organizations); </w:t>
      </w:r>
    </w:p>
    <w:p w14:paraId="1FE48C72"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Предположения, связанные с внешним окружением и внутренней организационной средой; </w:t>
      </w:r>
    </w:p>
    <w:p w14:paraId="1DECC33D"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 xml:space="preserve">Ограничения, связанные с внешним окружением и внутренней организационной средой; </w:t>
      </w:r>
    </w:p>
    <w:p w14:paraId="1F0ABC20" w14:textId="77777777" w:rsidR="00114DA2" w:rsidRPr="007C240C" w:rsidRDefault="00114DA2" w:rsidP="00114DA2">
      <w:pPr>
        <w:widowControl/>
        <w:numPr>
          <w:ilvl w:val="0"/>
          <w:numId w:val="15"/>
        </w:numPr>
        <w:suppressAutoHyphens w:val="0"/>
        <w:spacing w:before="100" w:beforeAutospacing="1" w:after="100" w:afterAutospacing="1"/>
        <w:rPr>
          <w:rFonts w:eastAsia="Times New Roman" w:cs="Times New Roman"/>
          <w:sz w:val="28"/>
          <w:szCs w:val="28"/>
          <w:lang w:val="ru-RU"/>
        </w:rPr>
      </w:pPr>
      <w:r w:rsidRPr="007C240C">
        <w:rPr>
          <w:rFonts w:eastAsia="Times New Roman" w:cs="Times New Roman"/>
          <w:sz w:val="28"/>
          <w:szCs w:val="28"/>
          <w:lang w:val="ru-RU"/>
        </w:rPr>
        <w:t>Бизнес-обоснование проекта, включающее возврат на инвестиции (</w:t>
      </w:r>
      <w:r w:rsidRPr="006E2034">
        <w:rPr>
          <w:rFonts w:eastAsia="Times New Roman" w:cs="Times New Roman"/>
          <w:sz w:val="28"/>
          <w:szCs w:val="28"/>
        </w:rPr>
        <w:t>ROI</w:t>
      </w:r>
      <w:r w:rsidRPr="007C240C">
        <w:rPr>
          <w:rFonts w:eastAsia="Times New Roman" w:cs="Times New Roman"/>
          <w:sz w:val="28"/>
          <w:szCs w:val="28"/>
          <w:lang w:val="ru-RU"/>
        </w:rPr>
        <w:t xml:space="preserve">); </w:t>
      </w:r>
    </w:p>
    <w:p w14:paraId="79DFDD9B" w14:textId="77777777" w:rsidR="00114DA2" w:rsidRPr="006E2034" w:rsidRDefault="00114DA2" w:rsidP="00114DA2">
      <w:pPr>
        <w:widowControl/>
        <w:numPr>
          <w:ilvl w:val="0"/>
          <w:numId w:val="15"/>
        </w:numPr>
        <w:suppressAutoHyphens w:val="0"/>
        <w:spacing w:before="100" w:beforeAutospacing="1" w:after="100" w:afterAutospacing="1"/>
        <w:rPr>
          <w:rFonts w:eastAsia="Times New Roman" w:cs="Times New Roman"/>
          <w:sz w:val="28"/>
          <w:szCs w:val="28"/>
        </w:rPr>
      </w:pPr>
      <w:r w:rsidRPr="006E2034">
        <w:rPr>
          <w:rFonts w:eastAsia="Times New Roman" w:cs="Times New Roman"/>
          <w:sz w:val="28"/>
          <w:szCs w:val="28"/>
        </w:rPr>
        <w:t>Укрупненный бюджет.</w:t>
      </w:r>
    </w:p>
    <w:p w14:paraId="1C45762D" w14:textId="77777777" w:rsidR="00114DA2" w:rsidRPr="006E2034" w:rsidRDefault="00114DA2" w:rsidP="00114DA2">
      <w:pPr>
        <w:pStyle w:val="af3"/>
        <w:rPr>
          <w:rFonts w:eastAsiaTheme="minorHAnsi"/>
          <w:sz w:val="28"/>
          <w:szCs w:val="28"/>
        </w:rPr>
      </w:pPr>
      <w:r w:rsidRPr="006E2034">
        <w:rPr>
          <w:sz w:val="28"/>
          <w:szCs w:val="28"/>
        </w:rPr>
        <w:t xml:space="preserve">Порядок изменений документа: Команда проекта поддерживает Устав проекта в актуальном состоянии, получает обратную связь от участников проекта о необходимых улучшениях документа, контролирует изменения и выпускает релизы утвержденного документа. </w:t>
      </w:r>
    </w:p>
    <w:p w14:paraId="44321A64" w14:textId="77777777" w:rsidR="003F1BC7" w:rsidRPr="006E2034" w:rsidRDefault="003F1BC7" w:rsidP="003F1BC7">
      <w:pPr>
        <w:pStyle w:val="aa"/>
        <w:rPr>
          <w:rFonts w:cs="Times New Roman"/>
          <w:szCs w:val="28"/>
          <w:lang w:val="ru-RU"/>
        </w:rPr>
      </w:pPr>
    </w:p>
    <w:p w14:paraId="512B4ADD" w14:textId="77777777" w:rsidR="00C078E2" w:rsidRPr="006E2034" w:rsidRDefault="00C078E2" w:rsidP="003F1BC7">
      <w:pPr>
        <w:pStyle w:val="aa"/>
        <w:rPr>
          <w:rFonts w:cs="Times New Roman"/>
          <w:szCs w:val="28"/>
          <w:lang w:val="ru-RU"/>
        </w:rPr>
      </w:pPr>
    </w:p>
    <w:p w14:paraId="04E3E6A4" w14:textId="77777777" w:rsidR="003F1BC7" w:rsidRPr="006E2034" w:rsidRDefault="003F1BC7" w:rsidP="003F1BC7">
      <w:pPr>
        <w:pStyle w:val="aa"/>
        <w:rPr>
          <w:rFonts w:cs="Times New Roman"/>
          <w:szCs w:val="28"/>
          <w:lang w:val="ru-RU"/>
        </w:rPr>
      </w:pPr>
      <w:r w:rsidRPr="006E2034">
        <w:rPr>
          <w:rFonts w:cs="Times New Roman"/>
          <w:b/>
          <w:szCs w:val="28"/>
          <w:lang w:val="ru-RU"/>
        </w:rPr>
        <w:t>3.</w:t>
      </w:r>
      <w:r w:rsidRPr="006E2034">
        <w:rPr>
          <w:rFonts w:cs="Times New Roman"/>
          <w:b/>
          <w:szCs w:val="28"/>
        </w:rPr>
        <w:t> </w:t>
      </w:r>
      <w:r w:rsidRPr="006E2034">
        <w:rPr>
          <w:rFonts w:cs="Times New Roman"/>
          <w:b/>
          <w:szCs w:val="28"/>
          <w:lang w:val="ru-RU"/>
        </w:rPr>
        <w:t>Методика</w:t>
      </w:r>
      <w:r w:rsidRPr="006E2034">
        <w:rPr>
          <w:rFonts w:eastAsia="Times New Roman" w:cs="Times New Roman"/>
          <w:b/>
          <w:szCs w:val="28"/>
          <w:lang w:val="ru-RU"/>
        </w:rPr>
        <w:t xml:space="preserve"> </w:t>
      </w:r>
      <w:r w:rsidRPr="006E2034">
        <w:rPr>
          <w:rFonts w:cs="Times New Roman"/>
          <w:b/>
          <w:szCs w:val="28"/>
          <w:lang w:val="ru-RU"/>
        </w:rPr>
        <w:t>выполнения</w:t>
      </w:r>
      <w:r w:rsidRPr="006E2034">
        <w:rPr>
          <w:rFonts w:eastAsia="Times New Roman" w:cs="Times New Roman"/>
          <w:b/>
          <w:szCs w:val="28"/>
          <w:lang w:val="ru-RU"/>
        </w:rPr>
        <w:t xml:space="preserve"> </w:t>
      </w:r>
      <w:r w:rsidRPr="006E2034">
        <w:rPr>
          <w:rFonts w:cs="Times New Roman"/>
          <w:b/>
          <w:szCs w:val="28"/>
          <w:lang w:val="ru-RU"/>
        </w:rPr>
        <w:t>работы</w:t>
      </w:r>
    </w:p>
    <w:p w14:paraId="3613D9B3" w14:textId="77777777" w:rsidR="003F1BC7" w:rsidRPr="006E2034" w:rsidRDefault="003F1BC7" w:rsidP="003F1BC7">
      <w:pPr>
        <w:rPr>
          <w:rFonts w:cs="Times New Roman"/>
          <w:sz w:val="28"/>
          <w:szCs w:val="28"/>
          <w:lang w:val="ru-RU"/>
        </w:rPr>
      </w:pPr>
    </w:p>
    <w:p w14:paraId="2727C8DE" w14:textId="5F01AB6C" w:rsidR="00D744B9" w:rsidRPr="006E2034" w:rsidRDefault="003F1BC7" w:rsidP="002761AB">
      <w:pPr>
        <w:ind w:firstLine="720"/>
        <w:jc w:val="both"/>
        <w:rPr>
          <w:rFonts w:cs="Times New Roman"/>
          <w:sz w:val="28"/>
          <w:szCs w:val="28"/>
          <w:lang w:val="ru-RU"/>
        </w:rPr>
      </w:pPr>
      <w:r w:rsidRPr="006E2034">
        <w:rPr>
          <w:rFonts w:cs="Times New Roman"/>
          <w:sz w:val="28"/>
          <w:szCs w:val="28"/>
          <w:lang w:val="ru-RU"/>
        </w:rPr>
        <w:t>Задание:</w:t>
      </w:r>
      <w:r w:rsidRPr="006E2034">
        <w:rPr>
          <w:rFonts w:eastAsia="Times New Roman" w:cs="Times New Roman"/>
          <w:sz w:val="28"/>
          <w:szCs w:val="28"/>
          <w:lang w:val="ru-RU"/>
        </w:rPr>
        <w:t xml:space="preserve"> </w:t>
      </w:r>
      <w:r w:rsidR="002761AB" w:rsidRPr="006E2034">
        <w:rPr>
          <w:rFonts w:cs="Times New Roman"/>
          <w:sz w:val="28"/>
          <w:szCs w:val="28"/>
          <w:lang w:val="ru-RU"/>
        </w:rPr>
        <w:t>Выбрать</w:t>
      </w:r>
      <w:r w:rsidR="00802745" w:rsidRPr="006E2034">
        <w:rPr>
          <w:rFonts w:cs="Times New Roman"/>
          <w:sz w:val="28"/>
          <w:szCs w:val="28"/>
          <w:lang w:val="ru-RU"/>
        </w:rPr>
        <w:t xml:space="preserve"> проект (техническое задание/задание на одну из лабораторных или курсовых работ)</w:t>
      </w:r>
      <w:r w:rsidR="00527B02" w:rsidRPr="006E2034">
        <w:rPr>
          <w:rFonts w:cs="Times New Roman"/>
          <w:sz w:val="28"/>
          <w:szCs w:val="28"/>
          <w:lang w:val="ru-RU"/>
        </w:rPr>
        <w:t xml:space="preserve"> </w:t>
      </w:r>
      <w:r w:rsidR="00802745" w:rsidRPr="006E2034">
        <w:rPr>
          <w:rFonts w:cs="Times New Roman"/>
          <w:sz w:val="28"/>
          <w:szCs w:val="28"/>
          <w:lang w:val="ru-RU"/>
        </w:rPr>
        <w:t xml:space="preserve">и </w:t>
      </w:r>
      <w:r w:rsidR="00D5114C" w:rsidRPr="006E2034">
        <w:rPr>
          <w:rFonts w:cs="Times New Roman"/>
          <w:sz w:val="28"/>
          <w:szCs w:val="28"/>
          <w:lang w:val="ru-RU"/>
        </w:rPr>
        <w:t>составить</w:t>
      </w:r>
      <w:r w:rsidR="00802745" w:rsidRPr="006E2034">
        <w:rPr>
          <w:rFonts w:cs="Times New Roman"/>
          <w:sz w:val="28"/>
          <w:szCs w:val="28"/>
          <w:lang w:val="ru-RU"/>
        </w:rPr>
        <w:t xml:space="preserve"> устав проекта</w:t>
      </w:r>
      <w:r w:rsidR="00F1696F">
        <w:rPr>
          <w:rFonts w:cs="Times New Roman"/>
          <w:sz w:val="28"/>
          <w:szCs w:val="28"/>
          <w:lang w:val="ru-RU"/>
        </w:rPr>
        <w:t xml:space="preserve"> по шаблону</w:t>
      </w:r>
      <w:r w:rsidR="00D5114C" w:rsidRPr="006E2034">
        <w:rPr>
          <w:rFonts w:cs="Times New Roman"/>
          <w:sz w:val="28"/>
          <w:szCs w:val="28"/>
          <w:lang w:val="ru-RU"/>
        </w:rPr>
        <w:t>.</w:t>
      </w:r>
    </w:p>
    <w:p w14:paraId="590880F1" w14:textId="77777777" w:rsidR="00D5114C" w:rsidRPr="006E2034" w:rsidRDefault="00D5114C" w:rsidP="006E2034">
      <w:pPr>
        <w:jc w:val="both"/>
        <w:rPr>
          <w:rFonts w:cs="Times New Roman"/>
          <w:sz w:val="28"/>
          <w:szCs w:val="28"/>
          <w:lang w:val="ru-RU"/>
        </w:rPr>
      </w:pPr>
    </w:p>
    <w:p w14:paraId="3C51BA33" w14:textId="77777777" w:rsidR="00D744B9" w:rsidRPr="006E2034" w:rsidRDefault="00D744B9" w:rsidP="006E2034">
      <w:pPr>
        <w:jc w:val="both"/>
        <w:rPr>
          <w:rFonts w:cs="Times New Roman"/>
          <w:b/>
          <w:bCs/>
          <w:sz w:val="28"/>
          <w:szCs w:val="28"/>
          <w:lang w:val="ru-RU"/>
        </w:rPr>
      </w:pPr>
    </w:p>
    <w:p w14:paraId="2661104B" w14:textId="4A9E1BD1" w:rsidR="003F1BC7" w:rsidRPr="006E2034" w:rsidRDefault="002761AB" w:rsidP="003F1BC7">
      <w:pPr>
        <w:ind w:firstLine="709"/>
        <w:jc w:val="both"/>
        <w:rPr>
          <w:rFonts w:cs="Times New Roman"/>
          <w:sz w:val="28"/>
          <w:szCs w:val="28"/>
          <w:lang w:val="ru-RU"/>
        </w:rPr>
      </w:pPr>
      <w:r w:rsidRPr="006E2034">
        <w:rPr>
          <w:rFonts w:cs="Times New Roman"/>
          <w:b/>
          <w:bCs/>
          <w:sz w:val="28"/>
          <w:szCs w:val="28"/>
          <w:lang w:val="ru-RU"/>
        </w:rPr>
        <w:t>4</w:t>
      </w:r>
      <w:r w:rsidR="003F1BC7" w:rsidRPr="006E2034">
        <w:rPr>
          <w:rFonts w:cs="Times New Roman"/>
          <w:b/>
          <w:bCs/>
          <w:sz w:val="28"/>
          <w:szCs w:val="28"/>
          <w:lang w:val="ru-RU"/>
        </w:rPr>
        <w:t>. Содержание</w:t>
      </w:r>
      <w:r w:rsidR="003F1BC7" w:rsidRPr="006E2034">
        <w:rPr>
          <w:rFonts w:eastAsia="Times New Roman" w:cs="Times New Roman"/>
          <w:b/>
          <w:bCs/>
          <w:sz w:val="28"/>
          <w:szCs w:val="28"/>
          <w:lang w:val="ru-RU"/>
        </w:rPr>
        <w:t xml:space="preserve"> </w:t>
      </w:r>
      <w:r w:rsidR="003F1BC7" w:rsidRPr="006E2034">
        <w:rPr>
          <w:rFonts w:cs="Times New Roman"/>
          <w:b/>
          <w:bCs/>
          <w:sz w:val="28"/>
          <w:szCs w:val="28"/>
          <w:lang w:val="ru-RU"/>
        </w:rPr>
        <w:t>отчета</w:t>
      </w:r>
    </w:p>
    <w:p w14:paraId="57CA2D1C" w14:textId="77777777" w:rsidR="005C118B" w:rsidRPr="009C78D8" w:rsidRDefault="005C118B" w:rsidP="005C118B">
      <w:pPr>
        <w:pStyle w:val="aa"/>
        <w:ind w:firstLine="720"/>
        <w:jc w:val="left"/>
        <w:rPr>
          <w:rFonts w:eastAsia="Times New Roman" w:cs="Times New Roman"/>
          <w:szCs w:val="28"/>
          <w:lang w:val="ru-RU"/>
        </w:rPr>
      </w:pPr>
      <w:r w:rsidRPr="009C78D8">
        <w:rPr>
          <w:rFonts w:eastAsia="Times New Roman" w:cs="Times New Roman"/>
          <w:szCs w:val="28"/>
          <w:lang w:val="ru-RU"/>
        </w:rPr>
        <w:t>1. Титульный лист.</w:t>
      </w:r>
    </w:p>
    <w:p w14:paraId="023179FF" w14:textId="77777777" w:rsidR="005C118B" w:rsidRPr="009C78D8" w:rsidRDefault="005C118B" w:rsidP="005C118B">
      <w:pPr>
        <w:pStyle w:val="aa"/>
        <w:ind w:firstLine="720"/>
        <w:jc w:val="left"/>
        <w:rPr>
          <w:rFonts w:eastAsia="Times New Roman" w:cs="Times New Roman"/>
          <w:szCs w:val="28"/>
          <w:lang w:val="ru-RU"/>
        </w:rPr>
      </w:pPr>
      <w:r w:rsidRPr="009C78D8">
        <w:rPr>
          <w:rFonts w:eastAsia="Times New Roman" w:cs="Times New Roman"/>
          <w:szCs w:val="28"/>
          <w:lang w:val="ru-RU"/>
        </w:rPr>
        <w:t>2. Краткое описание работы.</w:t>
      </w:r>
    </w:p>
    <w:p w14:paraId="3F21D18D" w14:textId="77777777" w:rsidR="005C118B" w:rsidRPr="009C78D8" w:rsidRDefault="005C118B" w:rsidP="005C118B">
      <w:pPr>
        <w:pStyle w:val="aa"/>
        <w:ind w:firstLine="720"/>
        <w:jc w:val="left"/>
        <w:rPr>
          <w:rFonts w:eastAsia="Times New Roman" w:cs="Times New Roman"/>
          <w:szCs w:val="28"/>
          <w:lang w:val="ru-RU"/>
        </w:rPr>
      </w:pPr>
      <w:r w:rsidRPr="009C78D8">
        <w:rPr>
          <w:rFonts w:eastAsia="Times New Roman" w:cs="Times New Roman"/>
          <w:szCs w:val="28"/>
          <w:lang w:val="ru-RU"/>
        </w:rPr>
        <w:t xml:space="preserve">3. Практическая часть по построению сетевого и календарного графика по заданному варианту. </w:t>
      </w:r>
    </w:p>
    <w:p w14:paraId="0F70E49F" w14:textId="77777777" w:rsidR="005C118B" w:rsidRPr="009C78D8" w:rsidRDefault="005C118B" w:rsidP="005C118B">
      <w:pPr>
        <w:pStyle w:val="aa"/>
        <w:ind w:firstLine="720"/>
        <w:jc w:val="left"/>
        <w:rPr>
          <w:rFonts w:eastAsia="Times New Roman" w:cs="Times New Roman"/>
          <w:szCs w:val="28"/>
          <w:lang w:val="ru-RU"/>
        </w:rPr>
      </w:pPr>
      <w:r w:rsidRPr="009C78D8">
        <w:rPr>
          <w:rFonts w:eastAsia="Times New Roman" w:cs="Times New Roman"/>
          <w:szCs w:val="28"/>
          <w:lang w:val="ru-RU"/>
        </w:rPr>
        <w:t>3. Вывод о проделанной работе (полученные навыки, замеченные трудности или, наоборот, улучшения в работе).</w:t>
      </w:r>
    </w:p>
    <w:p w14:paraId="78FF5C6F" w14:textId="77777777" w:rsidR="005C118B" w:rsidRPr="009C78D8" w:rsidRDefault="005C118B" w:rsidP="005C118B">
      <w:pPr>
        <w:pStyle w:val="aa"/>
        <w:ind w:firstLine="720"/>
        <w:jc w:val="left"/>
        <w:rPr>
          <w:rFonts w:eastAsia="Times New Roman" w:cs="Times New Roman"/>
          <w:szCs w:val="28"/>
          <w:lang w:val="ru-RU"/>
        </w:rPr>
      </w:pPr>
      <w:r w:rsidRPr="009C78D8">
        <w:rPr>
          <w:rFonts w:eastAsia="Times New Roman" w:cs="Times New Roman"/>
          <w:szCs w:val="28"/>
          <w:lang w:val="ru-RU"/>
        </w:rPr>
        <w:t>4. Список использованных источников</w:t>
      </w:r>
    </w:p>
    <w:p w14:paraId="2298155E" w14:textId="77777777" w:rsidR="006E2034" w:rsidRPr="006E2034" w:rsidRDefault="006E2034" w:rsidP="003F1BC7">
      <w:pPr>
        <w:ind w:firstLine="709"/>
        <w:jc w:val="both"/>
        <w:rPr>
          <w:rFonts w:cs="Times New Roman"/>
          <w:sz w:val="28"/>
          <w:szCs w:val="28"/>
          <w:lang w:val="ru-RU"/>
        </w:rPr>
      </w:pPr>
    </w:p>
    <w:p w14:paraId="65E3DA31" w14:textId="77777777" w:rsidR="003F1BC7" w:rsidRPr="006E2034" w:rsidRDefault="003F1BC7" w:rsidP="003F1BC7">
      <w:pPr>
        <w:ind w:firstLine="709"/>
        <w:jc w:val="both"/>
        <w:rPr>
          <w:rFonts w:cs="Times New Roman"/>
          <w:sz w:val="28"/>
          <w:szCs w:val="28"/>
          <w:lang w:val="ru-RU"/>
        </w:rPr>
      </w:pPr>
    </w:p>
    <w:p w14:paraId="713679BE" w14:textId="06E4587F" w:rsidR="003F1BC7" w:rsidRPr="006E2034" w:rsidRDefault="002761AB" w:rsidP="003F1BC7">
      <w:pPr>
        <w:ind w:firstLine="709"/>
        <w:jc w:val="both"/>
        <w:rPr>
          <w:rFonts w:cs="Times New Roman"/>
          <w:sz w:val="28"/>
          <w:szCs w:val="28"/>
          <w:lang w:val="ru-RU"/>
        </w:rPr>
      </w:pPr>
      <w:r w:rsidRPr="006E2034">
        <w:rPr>
          <w:rFonts w:cs="Times New Roman"/>
          <w:b/>
          <w:bCs/>
          <w:sz w:val="28"/>
          <w:szCs w:val="28"/>
          <w:lang w:val="ru-RU"/>
        </w:rPr>
        <w:t>5</w:t>
      </w:r>
      <w:r w:rsidR="003F1BC7" w:rsidRPr="006E2034">
        <w:rPr>
          <w:rFonts w:cs="Times New Roman"/>
          <w:b/>
          <w:bCs/>
          <w:sz w:val="28"/>
          <w:szCs w:val="28"/>
          <w:lang w:val="ru-RU"/>
        </w:rPr>
        <w:t>. Контрольные вопросы</w:t>
      </w:r>
    </w:p>
    <w:p w14:paraId="51E95619" w14:textId="77777777" w:rsidR="003F1BC7" w:rsidRPr="006E2034" w:rsidRDefault="003F1BC7" w:rsidP="003F1BC7">
      <w:pPr>
        <w:ind w:firstLine="709"/>
        <w:jc w:val="both"/>
        <w:rPr>
          <w:rFonts w:cs="Times New Roman"/>
          <w:sz w:val="28"/>
          <w:szCs w:val="28"/>
          <w:lang w:val="ru-RU"/>
        </w:rPr>
      </w:pPr>
    </w:p>
    <w:p w14:paraId="7F98E275" w14:textId="7DD8F505" w:rsidR="003F1BC7" w:rsidRPr="006E2034" w:rsidRDefault="002761AB" w:rsidP="003F1BC7">
      <w:pPr>
        <w:pStyle w:val="aa"/>
        <w:ind w:firstLine="720"/>
        <w:jc w:val="left"/>
        <w:rPr>
          <w:rFonts w:eastAsia="Times New Roman" w:cs="Times New Roman"/>
          <w:szCs w:val="28"/>
          <w:lang w:val="ru-RU"/>
        </w:rPr>
      </w:pPr>
      <w:r w:rsidRPr="006E2034">
        <w:rPr>
          <w:rFonts w:eastAsia="Times New Roman" w:cs="Times New Roman"/>
          <w:szCs w:val="28"/>
          <w:lang w:val="ru-RU"/>
        </w:rPr>
        <w:t>5</w:t>
      </w:r>
      <w:r w:rsidR="003F1BC7" w:rsidRPr="006E2034">
        <w:rPr>
          <w:rFonts w:eastAsia="Times New Roman" w:cs="Times New Roman"/>
          <w:szCs w:val="28"/>
          <w:lang w:val="ru-RU"/>
        </w:rPr>
        <w:t>.1. </w:t>
      </w:r>
      <w:r w:rsidRPr="006E2034">
        <w:rPr>
          <w:rFonts w:eastAsia="Times New Roman" w:cs="Times New Roman"/>
          <w:szCs w:val="28"/>
          <w:lang w:val="ru-RU"/>
        </w:rPr>
        <w:t xml:space="preserve">Что такое </w:t>
      </w:r>
      <w:r w:rsidR="00D5114C" w:rsidRPr="006E2034">
        <w:rPr>
          <w:rFonts w:eastAsia="Times New Roman" w:cs="Times New Roman"/>
          <w:szCs w:val="28"/>
          <w:lang w:val="ru-RU"/>
        </w:rPr>
        <w:t>проект</w:t>
      </w:r>
      <w:r w:rsidR="003F1BC7" w:rsidRPr="006E2034">
        <w:rPr>
          <w:rFonts w:eastAsia="Times New Roman" w:cs="Times New Roman"/>
          <w:szCs w:val="28"/>
          <w:lang w:val="ru-RU"/>
        </w:rPr>
        <w:t>?</w:t>
      </w:r>
    </w:p>
    <w:p w14:paraId="2734997E" w14:textId="40A3301E" w:rsidR="003F1BC7" w:rsidRPr="006E2034" w:rsidRDefault="002761AB" w:rsidP="003F1BC7">
      <w:pPr>
        <w:pStyle w:val="aa"/>
        <w:ind w:firstLine="720"/>
        <w:jc w:val="left"/>
        <w:rPr>
          <w:rFonts w:eastAsia="Times New Roman" w:cs="Times New Roman"/>
          <w:szCs w:val="28"/>
          <w:lang w:val="ru-RU"/>
        </w:rPr>
      </w:pPr>
      <w:r w:rsidRPr="006E2034">
        <w:rPr>
          <w:rFonts w:eastAsia="Times New Roman" w:cs="Times New Roman"/>
          <w:szCs w:val="28"/>
          <w:lang w:val="ru-RU"/>
        </w:rPr>
        <w:t>5</w:t>
      </w:r>
      <w:r w:rsidR="003F1BC7" w:rsidRPr="006E2034">
        <w:rPr>
          <w:rFonts w:eastAsia="Times New Roman" w:cs="Times New Roman"/>
          <w:szCs w:val="28"/>
          <w:lang w:val="ru-RU"/>
        </w:rPr>
        <w:t>.2. </w:t>
      </w:r>
      <w:r w:rsidR="00D5114C" w:rsidRPr="006E2034">
        <w:rPr>
          <w:rFonts w:eastAsia="Times New Roman" w:cs="Times New Roman"/>
          <w:szCs w:val="28"/>
          <w:lang w:val="ru-RU"/>
        </w:rPr>
        <w:t>Что такое управление проектом</w:t>
      </w:r>
      <w:r w:rsidR="003F1BC7" w:rsidRPr="006E2034">
        <w:rPr>
          <w:rFonts w:eastAsia="Times New Roman" w:cs="Times New Roman"/>
          <w:szCs w:val="28"/>
          <w:lang w:val="ru-RU"/>
        </w:rPr>
        <w:t>?</w:t>
      </w:r>
    </w:p>
    <w:p w14:paraId="784C3BDA" w14:textId="0AFA9029" w:rsidR="00036918" w:rsidRPr="006E2034" w:rsidRDefault="00036918" w:rsidP="003F1BC7">
      <w:pPr>
        <w:pStyle w:val="aa"/>
        <w:ind w:firstLine="720"/>
        <w:jc w:val="left"/>
        <w:rPr>
          <w:rFonts w:eastAsia="Times New Roman" w:cs="Times New Roman"/>
          <w:szCs w:val="28"/>
          <w:lang w:val="ru-RU"/>
        </w:rPr>
      </w:pPr>
      <w:r w:rsidRPr="006E2034">
        <w:rPr>
          <w:rFonts w:eastAsia="Times New Roman" w:cs="Times New Roman"/>
          <w:szCs w:val="28"/>
          <w:lang w:val="ru-RU"/>
        </w:rPr>
        <w:t xml:space="preserve">5.3. </w:t>
      </w:r>
      <w:r w:rsidR="00D5114C" w:rsidRPr="006E2034">
        <w:rPr>
          <w:rFonts w:eastAsia="Times New Roman" w:cs="Times New Roman"/>
          <w:szCs w:val="28"/>
          <w:lang w:val="ru-RU"/>
        </w:rPr>
        <w:t>Обязанности проджект менеджера</w:t>
      </w:r>
      <w:r w:rsidRPr="006E2034">
        <w:rPr>
          <w:rFonts w:eastAsia="Times New Roman" w:cs="Times New Roman"/>
          <w:szCs w:val="28"/>
          <w:lang w:val="ru-RU"/>
        </w:rPr>
        <w:t>.</w:t>
      </w:r>
    </w:p>
    <w:p w14:paraId="27F13B56" w14:textId="7B31D549" w:rsidR="003F1BC7" w:rsidRPr="006E2034" w:rsidRDefault="002761AB" w:rsidP="003F1BC7">
      <w:pPr>
        <w:pStyle w:val="aa"/>
        <w:ind w:firstLine="720"/>
        <w:jc w:val="left"/>
        <w:rPr>
          <w:rFonts w:eastAsia="Times New Roman" w:cs="Times New Roman"/>
          <w:szCs w:val="28"/>
          <w:lang w:val="ru-RU"/>
        </w:rPr>
      </w:pPr>
      <w:r w:rsidRPr="006E2034">
        <w:rPr>
          <w:rFonts w:eastAsia="Times New Roman" w:cs="Times New Roman"/>
          <w:szCs w:val="28"/>
          <w:lang w:val="ru-RU"/>
        </w:rPr>
        <w:t>5</w:t>
      </w:r>
      <w:r w:rsidR="003F1BC7" w:rsidRPr="006E2034">
        <w:rPr>
          <w:rFonts w:eastAsia="Times New Roman" w:cs="Times New Roman"/>
          <w:szCs w:val="28"/>
          <w:lang w:val="ru-RU"/>
        </w:rPr>
        <w:t>.3. </w:t>
      </w:r>
      <w:r w:rsidR="00784695" w:rsidRPr="006E2034">
        <w:rPr>
          <w:rFonts w:eastAsia="Times New Roman" w:cs="Times New Roman"/>
          <w:szCs w:val="28"/>
          <w:lang w:val="ru-RU"/>
        </w:rPr>
        <w:t>Жизненный цикл проекта.</w:t>
      </w:r>
    </w:p>
    <w:p w14:paraId="5F69DC35" w14:textId="6FCAB8BA" w:rsidR="00784695" w:rsidRPr="006E2034" w:rsidRDefault="00784695" w:rsidP="003F1BC7">
      <w:pPr>
        <w:pStyle w:val="aa"/>
        <w:ind w:firstLine="720"/>
        <w:jc w:val="left"/>
        <w:rPr>
          <w:rFonts w:eastAsia="Times New Roman" w:cs="Times New Roman"/>
          <w:szCs w:val="28"/>
          <w:lang w:val="ru-RU"/>
        </w:rPr>
      </w:pPr>
      <w:r w:rsidRPr="006E2034">
        <w:rPr>
          <w:rFonts w:eastAsia="Times New Roman" w:cs="Times New Roman"/>
          <w:szCs w:val="28"/>
          <w:lang w:val="ru-RU"/>
        </w:rPr>
        <w:t>5.4. Устав проекта. Что в него входит?</w:t>
      </w:r>
    </w:p>
    <w:p w14:paraId="6C7E0D6F" w14:textId="77777777" w:rsidR="00AB5B70" w:rsidRPr="003F1BC7" w:rsidRDefault="00AB5B70">
      <w:pPr>
        <w:rPr>
          <w:lang w:val="ru-RU"/>
        </w:rPr>
      </w:pPr>
    </w:p>
    <w:sectPr w:rsidR="00AB5B70" w:rsidRPr="003F1BC7" w:rsidSect="00864F67">
      <w:pgSz w:w="12240" w:h="15840"/>
      <w:pgMar w:top="851" w:right="737"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Droid Sans Fallback">
    <w:altName w:val="MS Mincho"/>
    <w:charset w:val="80"/>
    <w:family w:val="auto"/>
    <w:pitch w:val="variable"/>
  </w:font>
  <w:font w:name="Lohit Hindi">
    <w:altName w:val="MS Mincho"/>
    <w:charset w:val="80"/>
    <w:family w:val="auto"/>
    <w:pitch w:val="variable"/>
  </w:font>
  <w:font w:name="Calibri Light">
    <w:panose1 w:val="020F0302020204030204"/>
    <w:charset w:val="CC"/>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ucida Grande CY">
    <w:altName w:val="Arial"/>
    <w:charset w:val="59"/>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color w:val="000000"/>
        <w:sz w:val="28"/>
        <w:lang w:val="ru-RU"/>
      </w:rPr>
    </w:lvl>
  </w:abstractNum>
  <w:abstractNum w:abstractNumId="4" w15:restartNumberingAfterBreak="0">
    <w:nsid w:val="00000005"/>
    <w:multiLevelType w:val="singleLevel"/>
    <w:tmpl w:val="00000005"/>
    <w:name w:val="WW8Num5"/>
    <w:lvl w:ilvl="0">
      <w:start w:val="1"/>
      <w:numFmt w:val="decimal"/>
      <w:lvlText w:val="%1)"/>
      <w:lvlJc w:val="left"/>
      <w:pPr>
        <w:tabs>
          <w:tab w:val="num" w:pos="900"/>
        </w:tabs>
        <w:ind w:left="900" w:hanging="360"/>
      </w:pPr>
      <w:rPr>
        <w:color w:val="000000"/>
        <w:sz w:val="28"/>
        <w:lang w:val="ru-RU"/>
      </w:rPr>
    </w:lvl>
  </w:abstractNum>
  <w:abstractNum w:abstractNumId="5" w15:restartNumberingAfterBreak="0">
    <w:nsid w:val="00000006"/>
    <w:multiLevelType w:val="singleLevel"/>
    <w:tmpl w:val="00000006"/>
    <w:name w:val="WW8Num6"/>
    <w:lvl w:ilvl="0">
      <w:start w:val="2"/>
      <w:numFmt w:val="bullet"/>
      <w:lvlText w:val="-"/>
      <w:lvlJc w:val="left"/>
      <w:pPr>
        <w:tabs>
          <w:tab w:val="num" w:pos="900"/>
        </w:tabs>
        <w:ind w:left="900" w:hanging="360"/>
      </w:pPr>
      <w:rPr>
        <w:rFonts w:ascii="Times New Roman" w:hAnsi="Times New Roman" w:cs="Times New Roman"/>
        <w:color w:val="000000"/>
        <w:sz w:val="28"/>
        <w:lang w:val="ru-RU"/>
      </w:rPr>
    </w:lvl>
  </w:abstractNum>
  <w:abstractNum w:abstractNumId="6" w15:restartNumberingAfterBreak="0">
    <w:nsid w:val="073B03F5"/>
    <w:multiLevelType w:val="multilevel"/>
    <w:tmpl w:val="082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455AD"/>
    <w:multiLevelType w:val="multilevel"/>
    <w:tmpl w:val="1D0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A7245"/>
    <w:multiLevelType w:val="multilevel"/>
    <w:tmpl w:val="0DB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E486A"/>
    <w:multiLevelType w:val="multilevel"/>
    <w:tmpl w:val="85A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63832"/>
    <w:multiLevelType w:val="multilevel"/>
    <w:tmpl w:val="1AB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77C59"/>
    <w:multiLevelType w:val="multilevel"/>
    <w:tmpl w:val="60D8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A69B7"/>
    <w:multiLevelType w:val="multilevel"/>
    <w:tmpl w:val="D4F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B4BB3"/>
    <w:multiLevelType w:val="multilevel"/>
    <w:tmpl w:val="B73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21BFD"/>
    <w:multiLevelType w:val="multilevel"/>
    <w:tmpl w:val="D81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3"/>
  </w:num>
  <w:num w:numId="10">
    <w:abstractNumId w:val="7"/>
  </w:num>
  <w:num w:numId="11">
    <w:abstractNumId w:val="12"/>
  </w:num>
  <w:num w:numId="12">
    <w:abstractNumId w:val="10"/>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BC7"/>
    <w:rsid w:val="000054EF"/>
    <w:rsid w:val="00036918"/>
    <w:rsid w:val="00102691"/>
    <w:rsid w:val="00114DA2"/>
    <w:rsid w:val="00146E63"/>
    <w:rsid w:val="002761AB"/>
    <w:rsid w:val="00284BC9"/>
    <w:rsid w:val="003003A2"/>
    <w:rsid w:val="003F1BC7"/>
    <w:rsid w:val="004D3307"/>
    <w:rsid w:val="00527B02"/>
    <w:rsid w:val="005C118B"/>
    <w:rsid w:val="0065732D"/>
    <w:rsid w:val="0067235F"/>
    <w:rsid w:val="006C4E6F"/>
    <w:rsid w:val="006E2034"/>
    <w:rsid w:val="00784695"/>
    <w:rsid w:val="007A14D8"/>
    <w:rsid w:val="007C240C"/>
    <w:rsid w:val="00801581"/>
    <w:rsid w:val="00802745"/>
    <w:rsid w:val="00864F67"/>
    <w:rsid w:val="0098647F"/>
    <w:rsid w:val="00AB5B70"/>
    <w:rsid w:val="00BB4D58"/>
    <w:rsid w:val="00BF15F7"/>
    <w:rsid w:val="00C078E2"/>
    <w:rsid w:val="00C77782"/>
    <w:rsid w:val="00CC4206"/>
    <w:rsid w:val="00D13433"/>
    <w:rsid w:val="00D13931"/>
    <w:rsid w:val="00D5114C"/>
    <w:rsid w:val="00D744B9"/>
    <w:rsid w:val="00DA547E"/>
    <w:rsid w:val="00DF761B"/>
    <w:rsid w:val="00E074BB"/>
    <w:rsid w:val="00F16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9C7D28"/>
  <w15:docId w15:val="{D21983FB-4DF7-42F0-8A4F-50DE9EA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BC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1"/>
    <w:qFormat/>
    <w:rsid w:val="003F1BC7"/>
    <w:pPr>
      <w:keepNext/>
      <w:numPr>
        <w:numId w:val="2"/>
      </w:numPr>
      <w:ind w:left="0" w:firstLine="540"/>
      <w:jc w:val="both"/>
      <w:outlineLvl w:val="0"/>
    </w:pPr>
    <w:rPr>
      <w:sz w:val="28"/>
    </w:rPr>
  </w:style>
  <w:style w:type="paragraph" w:styleId="2">
    <w:name w:val="heading 2"/>
    <w:basedOn w:val="a"/>
    <w:next w:val="a"/>
    <w:link w:val="21"/>
    <w:qFormat/>
    <w:rsid w:val="003F1BC7"/>
    <w:pPr>
      <w:keepNext/>
      <w:numPr>
        <w:ilvl w:val="1"/>
        <w:numId w:val="2"/>
      </w:numPr>
      <w:ind w:left="0" w:firstLine="540"/>
      <w:jc w:val="both"/>
      <w:outlineLvl w:val="1"/>
    </w:pPr>
    <w:rPr>
      <w:b/>
      <w:bCs/>
      <w:i/>
      <w:iCs/>
      <w:sz w:val="28"/>
    </w:rPr>
  </w:style>
  <w:style w:type="paragraph" w:styleId="3">
    <w:name w:val="heading 3"/>
    <w:basedOn w:val="a"/>
    <w:next w:val="a0"/>
    <w:link w:val="31"/>
    <w:qFormat/>
    <w:rsid w:val="003F1BC7"/>
    <w:pPr>
      <w:widowControl/>
      <w:suppressAutoHyphens w:val="0"/>
      <w:spacing w:before="100" w:after="100"/>
      <w:outlineLvl w:val="2"/>
    </w:pPr>
    <w:rPr>
      <w:rFonts w:eastAsia="Times New Roman" w:cs="Times New Roman"/>
      <w:b/>
      <w:bCs/>
      <w:sz w:val="27"/>
      <w:szCs w:val="27"/>
      <w:lang w:val="ru-RU" w:bidi="ar-SA"/>
    </w:rPr>
  </w:style>
  <w:style w:type="paragraph" w:styleId="4">
    <w:name w:val="heading 4"/>
    <w:basedOn w:val="a"/>
    <w:next w:val="a"/>
    <w:link w:val="40"/>
    <w:uiPriority w:val="9"/>
    <w:semiHidden/>
    <w:unhideWhenUsed/>
    <w:qFormat/>
    <w:rsid w:val="0067235F"/>
    <w:pPr>
      <w:keepNext/>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
    <w:next w:val="a"/>
    <w:link w:val="50"/>
    <w:qFormat/>
    <w:rsid w:val="003F1BC7"/>
    <w:pPr>
      <w:keepNext/>
      <w:numPr>
        <w:ilvl w:val="4"/>
        <w:numId w:val="2"/>
      </w:numPr>
      <w:jc w:val="center"/>
      <w:outlineLvl w:val="4"/>
    </w:pPr>
    <w:rPr>
      <w:sz w:val="28"/>
    </w:rPr>
  </w:style>
  <w:style w:type="paragraph" w:styleId="6">
    <w:name w:val="heading 6"/>
    <w:basedOn w:val="a"/>
    <w:next w:val="a"/>
    <w:link w:val="60"/>
    <w:qFormat/>
    <w:rsid w:val="003F1BC7"/>
    <w:pPr>
      <w:keepNext/>
      <w:numPr>
        <w:ilvl w:val="5"/>
        <w:numId w:val="2"/>
      </w:numPr>
      <w:ind w:left="540" w:firstLine="0"/>
      <w:outlineLvl w:val="5"/>
    </w:pPr>
    <w:rPr>
      <w:sz w:val="28"/>
      <w:szCs w:val="20"/>
    </w:rPr>
  </w:style>
  <w:style w:type="paragraph" w:styleId="8">
    <w:name w:val="heading 8"/>
    <w:basedOn w:val="a"/>
    <w:next w:val="a"/>
    <w:link w:val="80"/>
    <w:qFormat/>
    <w:rsid w:val="003F1BC7"/>
    <w:pPr>
      <w:keepNext/>
      <w:numPr>
        <w:ilvl w:val="7"/>
        <w:numId w:val="2"/>
      </w:numPr>
      <w:ind w:left="0" w:firstLine="567"/>
      <w:jc w:val="center"/>
      <w:outlineLvl w:val="7"/>
    </w:pPr>
    <w:rPr>
      <w:sz w:val="28"/>
      <w:szCs w:val="20"/>
    </w:rPr>
  </w:style>
  <w:style w:type="paragraph" w:styleId="9">
    <w:name w:val="heading 9"/>
    <w:basedOn w:val="Heading"/>
    <w:next w:val="a0"/>
    <w:link w:val="90"/>
    <w:qFormat/>
    <w:rsid w:val="003F1BC7"/>
    <w:pPr>
      <w:numPr>
        <w:ilvl w:val="8"/>
        <w:numId w:val="2"/>
      </w:numPr>
      <w:outlineLvl w:val="8"/>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1"/>
    <w:basedOn w:val="a1"/>
    <w:link w:val="1"/>
    <w:uiPriority w:val="9"/>
    <w:rsid w:val="003F1BC7"/>
    <w:rPr>
      <w:rFonts w:ascii="Times New Roman" w:eastAsia="Droid Sans Fallback" w:hAnsi="Times New Roman" w:cs="Lohit Hindi"/>
      <w:kern w:val="1"/>
      <w:sz w:val="28"/>
      <w:szCs w:val="24"/>
      <w:lang w:val="en-GB" w:eastAsia="zh-CN" w:bidi="hi-IN"/>
    </w:rPr>
  </w:style>
  <w:style w:type="character" w:customStyle="1" w:styleId="21">
    <w:name w:val="Заголовок 2 Знак1"/>
    <w:basedOn w:val="a1"/>
    <w:link w:val="2"/>
    <w:rsid w:val="003F1BC7"/>
    <w:rPr>
      <w:rFonts w:ascii="Times New Roman" w:eastAsia="Droid Sans Fallback" w:hAnsi="Times New Roman" w:cs="Lohit Hindi"/>
      <w:b/>
      <w:bCs/>
      <w:i/>
      <w:iCs/>
      <w:kern w:val="1"/>
      <w:sz w:val="28"/>
      <w:szCs w:val="24"/>
      <w:lang w:val="en-GB" w:eastAsia="zh-CN" w:bidi="hi-IN"/>
    </w:rPr>
  </w:style>
  <w:style w:type="character" w:customStyle="1" w:styleId="31">
    <w:name w:val="Заголовок 3 Знак1"/>
    <w:basedOn w:val="a1"/>
    <w:link w:val="3"/>
    <w:rsid w:val="003F1BC7"/>
    <w:rPr>
      <w:rFonts w:ascii="Times New Roman" w:eastAsia="Times New Roman" w:hAnsi="Times New Roman" w:cs="Times New Roman"/>
      <w:b/>
      <w:bCs/>
      <w:kern w:val="1"/>
      <w:sz w:val="27"/>
      <w:szCs w:val="27"/>
      <w:lang w:val="ru-RU" w:eastAsia="zh-CN"/>
    </w:rPr>
  </w:style>
  <w:style w:type="character" w:customStyle="1" w:styleId="50">
    <w:name w:val="Заголовок 5 Знак"/>
    <w:basedOn w:val="a1"/>
    <w:link w:val="5"/>
    <w:rsid w:val="003F1BC7"/>
    <w:rPr>
      <w:rFonts w:ascii="Times New Roman" w:eastAsia="Droid Sans Fallback" w:hAnsi="Times New Roman" w:cs="Lohit Hindi"/>
      <w:kern w:val="1"/>
      <w:sz w:val="28"/>
      <w:szCs w:val="24"/>
      <w:lang w:val="en-GB" w:eastAsia="zh-CN" w:bidi="hi-IN"/>
    </w:rPr>
  </w:style>
  <w:style w:type="character" w:customStyle="1" w:styleId="60">
    <w:name w:val="Заголовок 6 Знак"/>
    <w:basedOn w:val="a1"/>
    <w:link w:val="6"/>
    <w:rsid w:val="003F1BC7"/>
    <w:rPr>
      <w:rFonts w:ascii="Times New Roman" w:eastAsia="Droid Sans Fallback" w:hAnsi="Times New Roman" w:cs="Lohit Hindi"/>
      <w:kern w:val="1"/>
      <w:sz w:val="28"/>
      <w:szCs w:val="20"/>
      <w:lang w:val="en-GB" w:eastAsia="zh-CN" w:bidi="hi-IN"/>
    </w:rPr>
  </w:style>
  <w:style w:type="character" w:customStyle="1" w:styleId="80">
    <w:name w:val="Заголовок 8 Знак"/>
    <w:basedOn w:val="a1"/>
    <w:link w:val="8"/>
    <w:rsid w:val="003F1BC7"/>
    <w:rPr>
      <w:rFonts w:ascii="Times New Roman" w:eastAsia="Droid Sans Fallback" w:hAnsi="Times New Roman" w:cs="Lohit Hindi"/>
      <w:kern w:val="1"/>
      <w:sz w:val="28"/>
      <w:szCs w:val="20"/>
      <w:lang w:val="en-GB" w:eastAsia="zh-CN" w:bidi="hi-IN"/>
    </w:rPr>
  </w:style>
  <w:style w:type="character" w:customStyle="1" w:styleId="90">
    <w:name w:val="Заголовок 9 Знак"/>
    <w:basedOn w:val="a1"/>
    <w:link w:val="9"/>
    <w:rsid w:val="003F1BC7"/>
    <w:rPr>
      <w:rFonts w:ascii="Arial" w:eastAsia="Droid Sans Fallback" w:hAnsi="Arial" w:cs="Lohit Hindi"/>
      <w:b/>
      <w:bCs/>
      <w:kern w:val="1"/>
      <w:sz w:val="21"/>
      <w:szCs w:val="21"/>
      <w:lang w:val="en-GB" w:eastAsia="zh-CN" w:bidi="hi-IN"/>
    </w:rPr>
  </w:style>
  <w:style w:type="character" w:customStyle="1" w:styleId="WW8Num1z0">
    <w:name w:val="WW8Num1z0"/>
    <w:rsid w:val="003F1BC7"/>
  </w:style>
  <w:style w:type="character" w:customStyle="1" w:styleId="WW8Num1z1">
    <w:name w:val="WW8Num1z1"/>
    <w:rsid w:val="003F1BC7"/>
  </w:style>
  <w:style w:type="character" w:customStyle="1" w:styleId="WW8Num1z2">
    <w:name w:val="WW8Num1z2"/>
    <w:rsid w:val="003F1BC7"/>
  </w:style>
  <w:style w:type="character" w:customStyle="1" w:styleId="WW8Num1z3">
    <w:name w:val="WW8Num1z3"/>
    <w:rsid w:val="003F1BC7"/>
  </w:style>
  <w:style w:type="character" w:customStyle="1" w:styleId="WW8Num1z4">
    <w:name w:val="WW8Num1z4"/>
    <w:rsid w:val="003F1BC7"/>
  </w:style>
  <w:style w:type="character" w:customStyle="1" w:styleId="WW8Num1z5">
    <w:name w:val="WW8Num1z5"/>
    <w:rsid w:val="003F1BC7"/>
  </w:style>
  <w:style w:type="character" w:customStyle="1" w:styleId="WW8Num1z6">
    <w:name w:val="WW8Num1z6"/>
    <w:rsid w:val="003F1BC7"/>
  </w:style>
  <w:style w:type="character" w:customStyle="1" w:styleId="WW8Num1z7">
    <w:name w:val="WW8Num1z7"/>
    <w:rsid w:val="003F1BC7"/>
  </w:style>
  <w:style w:type="character" w:customStyle="1" w:styleId="WW8Num1z8">
    <w:name w:val="WW8Num1z8"/>
    <w:rsid w:val="003F1BC7"/>
  </w:style>
  <w:style w:type="character" w:customStyle="1" w:styleId="WW8Num2z0">
    <w:name w:val="WW8Num2z0"/>
    <w:rsid w:val="003F1BC7"/>
  </w:style>
  <w:style w:type="character" w:customStyle="1" w:styleId="WW8Num2z1">
    <w:name w:val="WW8Num2z1"/>
    <w:rsid w:val="003F1BC7"/>
  </w:style>
  <w:style w:type="character" w:customStyle="1" w:styleId="WW8Num2z2">
    <w:name w:val="WW8Num2z2"/>
    <w:rsid w:val="003F1BC7"/>
  </w:style>
  <w:style w:type="character" w:customStyle="1" w:styleId="WW8Num2z3">
    <w:name w:val="WW8Num2z3"/>
    <w:rsid w:val="003F1BC7"/>
  </w:style>
  <w:style w:type="character" w:customStyle="1" w:styleId="WW8Num2z4">
    <w:name w:val="WW8Num2z4"/>
    <w:rsid w:val="003F1BC7"/>
  </w:style>
  <w:style w:type="character" w:customStyle="1" w:styleId="WW8Num2z5">
    <w:name w:val="WW8Num2z5"/>
    <w:rsid w:val="003F1BC7"/>
  </w:style>
  <w:style w:type="character" w:customStyle="1" w:styleId="WW8Num2z6">
    <w:name w:val="WW8Num2z6"/>
    <w:rsid w:val="003F1BC7"/>
  </w:style>
  <w:style w:type="character" w:customStyle="1" w:styleId="WW8Num2z7">
    <w:name w:val="WW8Num2z7"/>
    <w:rsid w:val="003F1BC7"/>
  </w:style>
  <w:style w:type="character" w:customStyle="1" w:styleId="WW8Num2z8">
    <w:name w:val="WW8Num2z8"/>
    <w:rsid w:val="003F1BC7"/>
  </w:style>
  <w:style w:type="character" w:customStyle="1" w:styleId="WW8Num3z0">
    <w:name w:val="WW8Num3z0"/>
    <w:rsid w:val="003F1BC7"/>
  </w:style>
  <w:style w:type="character" w:customStyle="1" w:styleId="WW8Num3z1">
    <w:name w:val="WW8Num3z1"/>
    <w:rsid w:val="003F1BC7"/>
  </w:style>
  <w:style w:type="character" w:customStyle="1" w:styleId="WW8Num3z2">
    <w:name w:val="WW8Num3z2"/>
    <w:rsid w:val="003F1BC7"/>
  </w:style>
  <w:style w:type="character" w:customStyle="1" w:styleId="WW8Num3z3">
    <w:name w:val="WW8Num3z3"/>
    <w:rsid w:val="003F1BC7"/>
  </w:style>
  <w:style w:type="character" w:customStyle="1" w:styleId="WW8Num3z4">
    <w:name w:val="WW8Num3z4"/>
    <w:rsid w:val="003F1BC7"/>
  </w:style>
  <w:style w:type="character" w:customStyle="1" w:styleId="WW8Num3z5">
    <w:name w:val="WW8Num3z5"/>
    <w:rsid w:val="003F1BC7"/>
  </w:style>
  <w:style w:type="character" w:customStyle="1" w:styleId="WW8Num3z6">
    <w:name w:val="WW8Num3z6"/>
    <w:rsid w:val="003F1BC7"/>
  </w:style>
  <w:style w:type="character" w:customStyle="1" w:styleId="WW8Num3z7">
    <w:name w:val="WW8Num3z7"/>
    <w:rsid w:val="003F1BC7"/>
  </w:style>
  <w:style w:type="character" w:customStyle="1" w:styleId="WW8Num3z8">
    <w:name w:val="WW8Num3z8"/>
    <w:rsid w:val="003F1BC7"/>
  </w:style>
  <w:style w:type="character" w:customStyle="1" w:styleId="WW8Num4z0">
    <w:name w:val="WW8Num4z0"/>
    <w:rsid w:val="003F1BC7"/>
    <w:rPr>
      <w:color w:val="000000"/>
      <w:sz w:val="28"/>
      <w:lang w:val="ru-RU"/>
    </w:rPr>
  </w:style>
  <w:style w:type="character" w:customStyle="1" w:styleId="WW8Num5z0">
    <w:name w:val="WW8Num5z0"/>
    <w:rsid w:val="003F1BC7"/>
    <w:rPr>
      <w:color w:val="000000"/>
      <w:sz w:val="28"/>
      <w:lang w:val="ru-RU"/>
    </w:rPr>
  </w:style>
  <w:style w:type="character" w:customStyle="1" w:styleId="WW8Num6z0">
    <w:name w:val="WW8Num6z0"/>
    <w:rsid w:val="003F1BC7"/>
    <w:rPr>
      <w:rFonts w:ascii="Times New Roman" w:eastAsia="Times New Roman" w:hAnsi="Times New Roman" w:cs="Times New Roman"/>
      <w:color w:val="000000"/>
      <w:sz w:val="28"/>
      <w:lang w:val="ru-RU"/>
    </w:rPr>
  </w:style>
  <w:style w:type="character" w:customStyle="1" w:styleId="Absatz-Standardschriftart">
    <w:name w:val="Absatz-Standardschriftart"/>
    <w:rsid w:val="003F1BC7"/>
  </w:style>
  <w:style w:type="character" w:customStyle="1" w:styleId="WW-Absatz-Standardschriftart">
    <w:name w:val="WW-Absatz-Standardschriftart"/>
    <w:rsid w:val="003F1BC7"/>
  </w:style>
  <w:style w:type="character" w:customStyle="1" w:styleId="10">
    <w:name w:val="Основной шрифт абзаца1"/>
    <w:rsid w:val="003F1BC7"/>
  </w:style>
  <w:style w:type="character" w:customStyle="1" w:styleId="WW-Absatz-Standardschriftart1">
    <w:name w:val="WW-Absatz-Standardschriftart1"/>
    <w:rsid w:val="003F1BC7"/>
  </w:style>
  <w:style w:type="character" w:customStyle="1" w:styleId="WW-">
    <w:name w:val="WW-Основной шрифт абзаца"/>
    <w:rsid w:val="003F1BC7"/>
  </w:style>
  <w:style w:type="character" w:customStyle="1" w:styleId="12">
    <w:name w:val="Заголовок 1 Знак"/>
    <w:rsid w:val="003F1BC7"/>
    <w:rPr>
      <w:rFonts w:eastAsia="Droid Sans Fallback" w:cs="Lohit Hindi"/>
      <w:kern w:val="1"/>
      <w:sz w:val="28"/>
      <w:szCs w:val="24"/>
      <w:lang w:val="en-GB" w:eastAsia="zh-CN" w:bidi="hi-IN"/>
    </w:rPr>
  </w:style>
  <w:style w:type="character" w:customStyle="1" w:styleId="20">
    <w:name w:val="Заголовок 2 Знак"/>
    <w:rsid w:val="003F1BC7"/>
    <w:rPr>
      <w:rFonts w:eastAsia="Droid Sans Fallback" w:cs="Lohit Hindi"/>
      <w:b/>
      <w:bCs/>
      <w:i/>
      <w:iCs/>
      <w:kern w:val="1"/>
      <w:sz w:val="28"/>
      <w:szCs w:val="24"/>
      <w:lang w:val="en-GB" w:eastAsia="zh-CN" w:bidi="hi-IN"/>
    </w:rPr>
  </w:style>
  <w:style w:type="character" w:customStyle="1" w:styleId="30">
    <w:name w:val="Заголовок 3 Знак"/>
    <w:rsid w:val="003F1BC7"/>
    <w:rPr>
      <w:b/>
      <w:bCs/>
      <w:sz w:val="27"/>
      <w:szCs w:val="27"/>
    </w:rPr>
  </w:style>
  <w:style w:type="character" w:customStyle="1" w:styleId="WW-Absatz-Standardschriftart11">
    <w:name w:val="WW-Absatz-Standardschriftart11"/>
    <w:rsid w:val="003F1BC7"/>
  </w:style>
  <w:style w:type="character" w:customStyle="1" w:styleId="WW-1">
    <w:name w:val="WW-Основной шрифт абзаца1"/>
    <w:rsid w:val="003F1BC7"/>
  </w:style>
  <w:style w:type="character" w:styleId="a4">
    <w:name w:val="page number"/>
    <w:basedOn w:val="WW-1"/>
    <w:rsid w:val="003F1BC7"/>
  </w:style>
  <w:style w:type="character" w:customStyle="1" w:styleId="a5">
    <w:name w:val="Текст выноски Знак"/>
    <w:rsid w:val="003F1BC7"/>
    <w:rPr>
      <w:rFonts w:ascii="Tahoma" w:eastAsia="Calibri" w:hAnsi="Tahoma" w:cs="Tahoma"/>
      <w:sz w:val="16"/>
      <w:szCs w:val="16"/>
    </w:rPr>
  </w:style>
  <w:style w:type="character" w:customStyle="1" w:styleId="apple-converted-space">
    <w:name w:val="apple-converted-space"/>
    <w:rsid w:val="003F1BC7"/>
  </w:style>
  <w:style w:type="character" w:customStyle="1" w:styleId="HTML">
    <w:name w:val="Стандартный HTML Знак"/>
    <w:rsid w:val="003F1BC7"/>
    <w:rPr>
      <w:rFonts w:ascii="Courier New" w:hAnsi="Courier New" w:cs="Courier New"/>
    </w:rPr>
  </w:style>
  <w:style w:type="character" w:customStyle="1" w:styleId="Bullets">
    <w:name w:val="Bullets"/>
    <w:rsid w:val="003F1BC7"/>
    <w:rPr>
      <w:rFonts w:ascii="OpenSymbol" w:eastAsia="OpenSymbol" w:hAnsi="OpenSymbol" w:cs="OpenSymbol"/>
    </w:rPr>
  </w:style>
  <w:style w:type="character" w:customStyle="1" w:styleId="NumberingSymbols">
    <w:name w:val="Numbering Symbols"/>
    <w:rsid w:val="003F1BC7"/>
  </w:style>
  <w:style w:type="paragraph" w:customStyle="1" w:styleId="Heading">
    <w:name w:val="Heading"/>
    <w:basedOn w:val="a"/>
    <w:next w:val="a0"/>
    <w:rsid w:val="003F1BC7"/>
    <w:pPr>
      <w:keepNext/>
      <w:spacing w:before="240" w:after="120"/>
    </w:pPr>
    <w:rPr>
      <w:rFonts w:ascii="Arial" w:hAnsi="Arial"/>
      <w:sz w:val="28"/>
      <w:szCs w:val="28"/>
    </w:rPr>
  </w:style>
  <w:style w:type="paragraph" w:styleId="a0">
    <w:name w:val="Body Text"/>
    <w:basedOn w:val="a"/>
    <w:link w:val="a6"/>
    <w:rsid w:val="003F1BC7"/>
    <w:pPr>
      <w:spacing w:after="120"/>
    </w:pPr>
  </w:style>
  <w:style w:type="character" w:customStyle="1" w:styleId="a6">
    <w:name w:val="Основной текст Знак"/>
    <w:basedOn w:val="a1"/>
    <w:link w:val="a0"/>
    <w:rsid w:val="003F1BC7"/>
    <w:rPr>
      <w:rFonts w:ascii="Times New Roman" w:eastAsia="Droid Sans Fallback" w:hAnsi="Times New Roman" w:cs="Lohit Hindi"/>
      <w:kern w:val="1"/>
      <w:sz w:val="24"/>
      <w:szCs w:val="24"/>
      <w:lang w:val="en-GB" w:eastAsia="zh-CN" w:bidi="hi-IN"/>
    </w:rPr>
  </w:style>
  <w:style w:type="paragraph" w:styleId="a7">
    <w:name w:val="List"/>
    <w:basedOn w:val="a0"/>
    <w:rsid w:val="003F1BC7"/>
  </w:style>
  <w:style w:type="paragraph" w:styleId="a8">
    <w:name w:val="caption"/>
    <w:basedOn w:val="a"/>
    <w:qFormat/>
    <w:rsid w:val="003F1BC7"/>
    <w:pPr>
      <w:suppressLineNumbers/>
      <w:spacing w:before="120" w:after="120"/>
    </w:pPr>
    <w:rPr>
      <w:i/>
      <w:iCs/>
    </w:rPr>
  </w:style>
  <w:style w:type="paragraph" w:customStyle="1" w:styleId="Index">
    <w:name w:val="Index"/>
    <w:basedOn w:val="a"/>
    <w:rsid w:val="003F1BC7"/>
    <w:pPr>
      <w:suppressLineNumbers/>
    </w:pPr>
  </w:style>
  <w:style w:type="paragraph" w:customStyle="1" w:styleId="13">
    <w:name w:val="Заголовок1"/>
    <w:basedOn w:val="a"/>
    <w:next w:val="a0"/>
    <w:rsid w:val="003F1BC7"/>
    <w:pPr>
      <w:keepNext/>
      <w:spacing w:before="240" w:after="120"/>
    </w:pPr>
    <w:rPr>
      <w:rFonts w:ascii="Arial" w:eastAsia="Microsoft YaHei" w:hAnsi="Arial" w:cs="Mangal"/>
      <w:sz w:val="28"/>
      <w:szCs w:val="28"/>
    </w:rPr>
  </w:style>
  <w:style w:type="paragraph" w:customStyle="1" w:styleId="a9">
    <w:name w:val="Название"/>
    <w:basedOn w:val="a"/>
    <w:rsid w:val="003F1BC7"/>
    <w:pPr>
      <w:suppressLineNumbers/>
      <w:spacing w:before="120" w:after="120"/>
    </w:pPr>
    <w:rPr>
      <w:rFonts w:cs="Mangal"/>
      <w:i/>
      <w:iCs/>
    </w:rPr>
  </w:style>
  <w:style w:type="paragraph" w:customStyle="1" w:styleId="14">
    <w:name w:val="Указатель1"/>
    <w:basedOn w:val="a"/>
    <w:rsid w:val="003F1BC7"/>
    <w:pPr>
      <w:suppressLineNumbers/>
    </w:pPr>
    <w:rPr>
      <w:rFonts w:cs="Mangal"/>
    </w:rPr>
  </w:style>
  <w:style w:type="paragraph" w:customStyle="1" w:styleId="15">
    <w:name w:val="Название объекта1"/>
    <w:basedOn w:val="a"/>
    <w:rsid w:val="003F1BC7"/>
    <w:pPr>
      <w:suppressLineNumbers/>
      <w:spacing w:before="120" w:after="120"/>
    </w:pPr>
    <w:rPr>
      <w:i/>
      <w:iCs/>
    </w:rPr>
  </w:style>
  <w:style w:type="paragraph" w:customStyle="1" w:styleId="WW-0">
    <w:name w:val="WW-Название объекта"/>
    <w:basedOn w:val="a"/>
    <w:rsid w:val="003F1BC7"/>
    <w:pPr>
      <w:suppressLineNumbers/>
      <w:spacing w:before="120" w:after="120"/>
    </w:pPr>
    <w:rPr>
      <w:i/>
      <w:iCs/>
    </w:rPr>
  </w:style>
  <w:style w:type="paragraph" w:styleId="aa">
    <w:name w:val="Body Text Indent"/>
    <w:basedOn w:val="a"/>
    <w:link w:val="ab"/>
    <w:rsid w:val="003F1BC7"/>
    <w:pPr>
      <w:ind w:firstLine="540"/>
      <w:jc w:val="both"/>
    </w:pPr>
    <w:rPr>
      <w:sz w:val="28"/>
    </w:rPr>
  </w:style>
  <w:style w:type="character" w:customStyle="1" w:styleId="ab">
    <w:name w:val="Основной текст с отступом Знак"/>
    <w:basedOn w:val="a1"/>
    <w:link w:val="aa"/>
    <w:rsid w:val="003F1BC7"/>
    <w:rPr>
      <w:rFonts w:ascii="Times New Roman" w:eastAsia="Droid Sans Fallback" w:hAnsi="Times New Roman" w:cs="Lohit Hindi"/>
      <w:kern w:val="1"/>
      <w:sz w:val="28"/>
      <w:szCs w:val="24"/>
      <w:lang w:val="en-GB" w:eastAsia="zh-CN" w:bidi="hi-IN"/>
    </w:rPr>
  </w:style>
  <w:style w:type="paragraph" w:styleId="ac">
    <w:name w:val="header"/>
    <w:basedOn w:val="a"/>
    <w:link w:val="ad"/>
    <w:rsid w:val="003F1BC7"/>
    <w:pPr>
      <w:tabs>
        <w:tab w:val="center" w:pos="4677"/>
        <w:tab w:val="right" w:pos="9355"/>
      </w:tabs>
    </w:pPr>
  </w:style>
  <w:style w:type="character" w:customStyle="1" w:styleId="ad">
    <w:name w:val="Верхний колонтитул Знак"/>
    <w:basedOn w:val="a1"/>
    <w:link w:val="ac"/>
    <w:rsid w:val="003F1BC7"/>
    <w:rPr>
      <w:rFonts w:ascii="Times New Roman" w:eastAsia="Droid Sans Fallback" w:hAnsi="Times New Roman" w:cs="Lohit Hindi"/>
      <w:kern w:val="1"/>
      <w:sz w:val="24"/>
      <w:szCs w:val="24"/>
      <w:lang w:val="en-GB" w:eastAsia="zh-CN" w:bidi="hi-IN"/>
    </w:rPr>
  </w:style>
  <w:style w:type="paragraph" w:styleId="ae">
    <w:name w:val="footer"/>
    <w:basedOn w:val="a"/>
    <w:link w:val="af"/>
    <w:rsid w:val="003F1BC7"/>
    <w:pPr>
      <w:suppressLineNumbers/>
      <w:tabs>
        <w:tab w:val="center" w:pos="4819"/>
        <w:tab w:val="right" w:pos="9638"/>
      </w:tabs>
    </w:pPr>
  </w:style>
  <w:style w:type="character" w:customStyle="1" w:styleId="af">
    <w:name w:val="Нижний колонтитул Знак"/>
    <w:basedOn w:val="a1"/>
    <w:link w:val="ae"/>
    <w:rsid w:val="003F1BC7"/>
    <w:rPr>
      <w:rFonts w:ascii="Times New Roman" w:eastAsia="Droid Sans Fallback" w:hAnsi="Times New Roman" w:cs="Lohit Hindi"/>
      <w:kern w:val="1"/>
      <w:sz w:val="24"/>
      <w:szCs w:val="24"/>
      <w:lang w:val="en-GB" w:eastAsia="zh-CN" w:bidi="hi-IN"/>
    </w:rPr>
  </w:style>
  <w:style w:type="paragraph" w:customStyle="1" w:styleId="210">
    <w:name w:val="Основной текст 21"/>
    <w:basedOn w:val="a"/>
    <w:rsid w:val="003F1BC7"/>
    <w:pPr>
      <w:jc w:val="center"/>
    </w:pPr>
  </w:style>
  <w:style w:type="paragraph" w:customStyle="1" w:styleId="WW-10">
    <w:name w:val="WW-Название объекта1"/>
    <w:basedOn w:val="a"/>
    <w:next w:val="a"/>
    <w:rsid w:val="003F1BC7"/>
    <w:pPr>
      <w:jc w:val="center"/>
    </w:pPr>
    <w:rPr>
      <w:sz w:val="28"/>
    </w:rPr>
  </w:style>
  <w:style w:type="paragraph" w:customStyle="1" w:styleId="211">
    <w:name w:val="Основной текст с отступом 21"/>
    <w:basedOn w:val="a"/>
    <w:rsid w:val="003F1BC7"/>
    <w:pPr>
      <w:ind w:firstLine="540"/>
      <w:jc w:val="both"/>
    </w:pPr>
    <w:rPr>
      <w:sz w:val="28"/>
    </w:rPr>
  </w:style>
  <w:style w:type="paragraph" w:customStyle="1" w:styleId="Framecontents">
    <w:name w:val="Frame contents"/>
    <w:basedOn w:val="a0"/>
    <w:rsid w:val="003F1BC7"/>
  </w:style>
  <w:style w:type="paragraph" w:customStyle="1" w:styleId="310">
    <w:name w:val="Основной текст с отступом 31"/>
    <w:basedOn w:val="a"/>
    <w:rsid w:val="003F1BC7"/>
    <w:pPr>
      <w:ind w:firstLine="567"/>
      <w:jc w:val="both"/>
    </w:pPr>
    <w:rPr>
      <w:color w:val="000000"/>
      <w:sz w:val="28"/>
      <w:szCs w:val="28"/>
      <w:lang w:val="ru-RU"/>
    </w:rPr>
  </w:style>
  <w:style w:type="paragraph" w:customStyle="1" w:styleId="16">
    <w:name w:val="Без интервала1"/>
    <w:rsid w:val="003F1BC7"/>
    <w:pPr>
      <w:suppressAutoHyphens/>
      <w:spacing w:after="0" w:line="240" w:lineRule="auto"/>
      <w:ind w:firstLine="567"/>
      <w:jc w:val="both"/>
    </w:pPr>
    <w:rPr>
      <w:rFonts w:ascii="Times New Roman" w:eastAsia="Calibri" w:hAnsi="Times New Roman" w:cs="Times New Roman"/>
      <w:sz w:val="24"/>
      <w:lang w:val="ru-RU" w:eastAsia="zh-CN"/>
    </w:rPr>
  </w:style>
  <w:style w:type="paragraph" w:customStyle="1" w:styleId="17">
    <w:name w:val="Текст выноски1"/>
    <w:basedOn w:val="a"/>
    <w:rsid w:val="003F1BC7"/>
    <w:pPr>
      <w:widowControl/>
      <w:suppressAutoHyphens w:val="0"/>
    </w:pPr>
    <w:rPr>
      <w:rFonts w:ascii="Tahoma" w:eastAsia="Calibri" w:hAnsi="Tahoma" w:cs="Tahoma"/>
      <w:sz w:val="16"/>
      <w:szCs w:val="16"/>
      <w:lang w:val="ru-RU" w:bidi="ar-SA"/>
    </w:rPr>
  </w:style>
  <w:style w:type="paragraph" w:customStyle="1" w:styleId="HTML1">
    <w:name w:val="Стандартный HTML1"/>
    <w:basedOn w:val="a"/>
    <w:rsid w:val="003F1B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ru-RU" w:bidi="ar-SA"/>
    </w:rPr>
  </w:style>
  <w:style w:type="paragraph" w:customStyle="1" w:styleId="Heading10">
    <w:name w:val="Heading 10"/>
    <w:basedOn w:val="Heading"/>
    <w:next w:val="a0"/>
    <w:rsid w:val="003F1BC7"/>
    <w:pPr>
      <w:numPr>
        <w:numId w:val="3"/>
      </w:numPr>
    </w:pPr>
    <w:rPr>
      <w:b/>
      <w:bCs/>
      <w:sz w:val="21"/>
      <w:szCs w:val="21"/>
    </w:rPr>
  </w:style>
  <w:style w:type="paragraph" w:customStyle="1" w:styleId="212">
    <w:name w:val="Основной текст с отступом 21"/>
    <w:basedOn w:val="a"/>
    <w:rsid w:val="003F1BC7"/>
    <w:pPr>
      <w:ind w:firstLine="720"/>
    </w:pPr>
  </w:style>
  <w:style w:type="paragraph" w:customStyle="1" w:styleId="213">
    <w:name w:val="Основной текст 21"/>
    <w:basedOn w:val="a"/>
    <w:rsid w:val="003F1BC7"/>
    <w:pPr>
      <w:jc w:val="both"/>
    </w:pPr>
    <w:rPr>
      <w:sz w:val="28"/>
    </w:rPr>
  </w:style>
  <w:style w:type="paragraph" w:customStyle="1" w:styleId="af0">
    <w:name w:val="Содержимое таблицы"/>
    <w:basedOn w:val="a"/>
    <w:rsid w:val="003F1BC7"/>
    <w:pPr>
      <w:suppressLineNumbers/>
    </w:pPr>
  </w:style>
  <w:style w:type="paragraph" w:customStyle="1" w:styleId="af1">
    <w:name w:val="Заголовок таблицы"/>
    <w:basedOn w:val="af0"/>
    <w:rsid w:val="003F1BC7"/>
    <w:pPr>
      <w:jc w:val="center"/>
    </w:pPr>
    <w:rPr>
      <w:b/>
      <w:bCs/>
    </w:rPr>
  </w:style>
  <w:style w:type="paragraph" w:customStyle="1" w:styleId="af2">
    <w:name w:val="Содержимое врезки"/>
    <w:basedOn w:val="a0"/>
    <w:rsid w:val="003F1BC7"/>
  </w:style>
  <w:style w:type="paragraph" w:customStyle="1" w:styleId="TableContents">
    <w:name w:val="Table Contents"/>
    <w:basedOn w:val="a"/>
    <w:rsid w:val="003F1BC7"/>
    <w:pPr>
      <w:suppressLineNumbers/>
    </w:pPr>
  </w:style>
  <w:style w:type="paragraph" w:customStyle="1" w:styleId="TableHeading">
    <w:name w:val="Table Heading"/>
    <w:basedOn w:val="TableContents"/>
    <w:rsid w:val="003F1BC7"/>
    <w:pPr>
      <w:jc w:val="center"/>
    </w:pPr>
    <w:rPr>
      <w:b/>
      <w:bCs/>
    </w:rPr>
  </w:style>
  <w:style w:type="paragraph" w:customStyle="1" w:styleId="FrameContents0">
    <w:name w:val="Frame Contents"/>
    <w:basedOn w:val="a"/>
    <w:rsid w:val="003F1BC7"/>
  </w:style>
  <w:style w:type="character" w:customStyle="1" w:styleId="posttitle">
    <w:name w:val="post_title"/>
    <w:basedOn w:val="a1"/>
    <w:rsid w:val="0067235F"/>
  </w:style>
  <w:style w:type="character" w:customStyle="1" w:styleId="40">
    <w:name w:val="Заголовок 4 Знак"/>
    <w:basedOn w:val="a1"/>
    <w:link w:val="4"/>
    <w:uiPriority w:val="9"/>
    <w:semiHidden/>
    <w:rsid w:val="0067235F"/>
    <w:rPr>
      <w:rFonts w:asciiTheme="majorHAnsi" w:eastAsiaTheme="majorEastAsia" w:hAnsiTheme="majorHAnsi" w:cs="Mangal"/>
      <w:i/>
      <w:iCs/>
      <w:color w:val="2E74B5" w:themeColor="accent1" w:themeShade="BF"/>
      <w:kern w:val="1"/>
      <w:sz w:val="24"/>
      <w:szCs w:val="21"/>
      <w:lang w:val="en-GB" w:eastAsia="zh-CN" w:bidi="hi-IN"/>
    </w:rPr>
  </w:style>
  <w:style w:type="paragraph" w:styleId="af3">
    <w:name w:val="Normal (Web)"/>
    <w:basedOn w:val="a"/>
    <w:uiPriority w:val="99"/>
    <w:unhideWhenUsed/>
    <w:rsid w:val="00284BC9"/>
    <w:pPr>
      <w:widowControl/>
      <w:suppressAutoHyphens w:val="0"/>
      <w:spacing w:before="100" w:beforeAutospacing="1" w:after="100" w:afterAutospacing="1"/>
    </w:pPr>
    <w:rPr>
      <w:rFonts w:eastAsia="Times New Roman" w:cs="Times New Roman"/>
      <w:kern w:val="0"/>
      <w:lang w:val="ru-RU" w:eastAsia="ru-RU" w:bidi="ar-SA"/>
    </w:rPr>
  </w:style>
  <w:style w:type="character" w:customStyle="1" w:styleId="keyworddef">
    <w:name w:val="keyword_def"/>
    <w:basedOn w:val="a1"/>
    <w:rsid w:val="00284BC9"/>
  </w:style>
  <w:style w:type="paragraph" w:styleId="HTML0">
    <w:name w:val="HTML Preformatted"/>
    <w:basedOn w:val="a"/>
    <w:link w:val="HTML10"/>
    <w:uiPriority w:val="99"/>
    <w:unhideWhenUsed/>
    <w:rsid w:val="0028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ru-RU" w:eastAsia="ru-RU" w:bidi="ar-SA"/>
    </w:rPr>
  </w:style>
  <w:style w:type="character" w:customStyle="1" w:styleId="HTML10">
    <w:name w:val="Стандартный HTML Знак1"/>
    <w:basedOn w:val="a1"/>
    <w:link w:val="HTML0"/>
    <w:uiPriority w:val="99"/>
    <w:rsid w:val="00284BC9"/>
    <w:rPr>
      <w:rFonts w:ascii="Courier New" w:eastAsia="Times New Roman" w:hAnsi="Courier New" w:cs="Courier New"/>
      <w:sz w:val="20"/>
      <w:szCs w:val="20"/>
      <w:lang w:val="ru-RU" w:eastAsia="ru-RU"/>
    </w:rPr>
  </w:style>
  <w:style w:type="character" w:styleId="af4">
    <w:name w:val="Strong"/>
    <w:basedOn w:val="a1"/>
    <w:uiPriority w:val="22"/>
    <w:qFormat/>
    <w:rsid w:val="00114DA2"/>
    <w:rPr>
      <w:b/>
      <w:bCs/>
    </w:rPr>
  </w:style>
  <w:style w:type="character" w:styleId="af5">
    <w:name w:val="Hyperlink"/>
    <w:basedOn w:val="a1"/>
    <w:uiPriority w:val="99"/>
    <w:semiHidden/>
    <w:unhideWhenUsed/>
    <w:rsid w:val="00114DA2"/>
    <w:rPr>
      <w:color w:val="0000FF"/>
      <w:u w:val="single"/>
    </w:rPr>
  </w:style>
  <w:style w:type="paragraph" w:styleId="af6">
    <w:name w:val="Balloon Text"/>
    <w:basedOn w:val="a"/>
    <w:link w:val="18"/>
    <w:uiPriority w:val="99"/>
    <w:semiHidden/>
    <w:unhideWhenUsed/>
    <w:rsid w:val="0098647F"/>
    <w:rPr>
      <w:rFonts w:ascii="Lucida Grande CY" w:hAnsi="Lucida Grande CY" w:cs="Lucida Grande CY"/>
      <w:sz w:val="18"/>
      <w:szCs w:val="18"/>
    </w:rPr>
  </w:style>
  <w:style w:type="character" w:customStyle="1" w:styleId="18">
    <w:name w:val="Текст выноски Знак1"/>
    <w:basedOn w:val="a1"/>
    <w:link w:val="af6"/>
    <w:uiPriority w:val="99"/>
    <w:semiHidden/>
    <w:rsid w:val="0098647F"/>
    <w:rPr>
      <w:rFonts w:ascii="Lucida Grande CY" w:eastAsia="Droid Sans Fallback" w:hAnsi="Lucida Grande CY" w:cs="Lucida Grande CY"/>
      <w:kern w:val="1"/>
      <w:sz w:val="18"/>
      <w:szCs w:val="18"/>
      <w:lang w:val="en-GB" w:eastAsia="zh-CN" w:bidi="hi-IN"/>
    </w:rPr>
  </w:style>
  <w:style w:type="paragraph" w:styleId="af7">
    <w:name w:val="List Paragraph"/>
    <w:basedOn w:val="a"/>
    <w:uiPriority w:val="34"/>
    <w:qFormat/>
    <w:rsid w:val="0098647F"/>
    <w:pPr>
      <w:ind w:left="720"/>
      <w:contextualSpacing/>
    </w:pPr>
  </w:style>
  <w:style w:type="paragraph" w:customStyle="1" w:styleId="Default">
    <w:name w:val="Default"/>
    <w:rsid w:val="00864F67"/>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2524">
      <w:bodyDiv w:val="1"/>
      <w:marLeft w:val="0"/>
      <w:marRight w:val="0"/>
      <w:marTop w:val="0"/>
      <w:marBottom w:val="0"/>
      <w:divBdr>
        <w:top w:val="none" w:sz="0" w:space="0" w:color="auto"/>
        <w:left w:val="none" w:sz="0" w:space="0" w:color="auto"/>
        <w:bottom w:val="none" w:sz="0" w:space="0" w:color="auto"/>
        <w:right w:val="none" w:sz="0" w:space="0" w:color="auto"/>
      </w:divBdr>
    </w:div>
    <w:div w:id="1206214256">
      <w:bodyDiv w:val="1"/>
      <w:marLeft w:val="0"/>
      <w:marRight w:val="0"/>
      <w:marTop w:val="0"/>
      <w:marBottom w:val="0"/>
      <w:divBdr>
        <w:top w:val="none" w:sz="0" w:space="0" w:color="auto"/>
        <w:left w:val="none" w:sz="0" w:space="0" w:color="auto"/>
        <w:bottom w:val="none" w:sz="0" w:space="0" w:color="auto"/>
        <w:right w:val="none" w:sz="0" w:space="0" w:color="auto"/>
      </w:divBdr>
    </w:div>
    <w:div w:id="1227765715">
      <w:bodyDiv w:val="1"/>
      <w:marLeft w:val="0"/>
      <w:marRight w:val="0"/>
      <w:marTop w:val="0"/>
      <w:marBottom w:val="0"/>
      <w:divBdr>
        <w:top w:val="none" w:sz="0" w:space="0" w:color="auto"/>
        <w:left w:val="none" w:sz="0" w:space="0" w:color="auto"/>
        <w:bottom w:val="none" w:sz="0" w:space="0" w:color="auto"/>
        <w:right w:val="none" w:sz="0" w:space="0" w:color="auto"/>
      </w:divBdr>
    </w:div>
    <w:div w:id="1635598564">
      <w:bodyDiv w:val="1"/>
      <w:marLeft w:val="0"/>
      <w:marRight w:val="0"/>
      <w:marTop w:val="0"/>
      <w:marBottom w:val="0"/>
      <w:divBdr>
        <w:top w:val="none" w:sz="0" w:space="0" w:color="auto"/>
        <w:left w:val="none" w:sz="0" w:space="0" w:color="auto"/>
        <w:bottom w:val="none" w:sz="0" w:space="0" w:color="auto"/>
        <w:right w:val="none" w:sz="0" w:space="0" w:color="auto"/>
      </w:divBdr>
    </w:div>
    <w:div w:id="21293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nsmirn</dc:creator>
  <cp:keywords/>
  <dc:description/>
  <cp:lastModifiedBy>Георгий Белик</cp:lastModifiedBy>
  <cp:revision>15</cp:revision>
  <dcterms:created xsi:type="dcterms:W3CDTF">2016-09-05T07:16:00Z</dcterms:created>
  <dcterms:modified xsi:type="dcterms:W3CDTF">2024-03-31T22:12:00Z</dcterms:modified>
</cp:coreProperties>
</file>